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26C70" w14:textId="77777777" w:rsidR="00755FA4" w:rsidRDefault="007932C8">
      <w:pPr>
        <w:rPr>
          <w:rFonts w:ascii="Arial" w:hAnsi="Arial" w:cs="Arial"/>
        </w:rPr>
      </w:pPr>
      <w:r>
        <w:rPr>
          <w:rFonts w:ascii="Arial" w:hAnsi="Arial" w:cs="Arial"/>
        </w:rPr>
        <w:t xml:space="preserve">Lab 9 </w:t>
      </w:r>
    </w:p>
    <w:p w14:paraId="6000FED0" w14:textId="1EFC4722" w:rsidR="000844E4" w:rsidRDefault="007932C8">
      <w:pPr>
        <w:rPr>
          <w:rFonts w:ascii="Arial" w:hAnsi="Arial" w:cs="Arial"/>
        </w:rPr>
      </w:pPr>
      <w:r>
        <w:rPr>
          <w:rFonts w:ascii="Arial" w:hAnsi="Arial" w:cs="Arial"/>
        </w:rPr>
        <w:t>Tian Qiu</w:t>
      </w:r>
      <w:r w:rsidR="0020177C">
        <w:rPr>
          <w:rFonts w:ascii="Arial" w:hAnsi="Arial" w:cs="Arial"/>
        </w:rPr>
        <w:t xml:space="preserve"> 00265 35063</w:t>
      </w:r>
    </w:p>
    <w:p w14:paraId="716C4DA4" w14:textId="7FC15AC7" w:rsidR="002563F2" w:rsidRDefault="002563F2">
      <w:pPr>
        <w:rPr>
          <w:rFonts w:ascii="Arial" w:hAnsi="Arial" w:cs="Arial"/>
        </w:rPr>
      </w:pPr>
      <w:r>
        <w:rPr>
          <w:rFonts w:ascii="Arial" w:hAnsi="Arial" w:cs="Arial" w:hint="eastAsia"/>
        </w:rPr>
        <w:t>Instructor</w:t>
      </w:r>
      <w:r>
        <w:rPr>
          <w:rFonts w:ascii="Arial" w:hAnsi="Arial" w:cs="Arial"/>
        </w:rPr>
        <w:t>: Womble</w:t>
      </w:r>
    </w:p>
    <w:p w14:paraId="23D4812F" w14:textId="5A260D16" w:rsidR="000844E4" w:rsidRDefault="004D32EB">
      <w:pPr>
        <w:rPr>
          <w:rFonts w:ascii="Arial" w:hAnsi="Arial" w:cs="Arial"/>
        </w:rPr>
      </w:pPr>
      <w:r>
        <w:rPr>
          <w:rFonts w:ascii="Arial" w:hAnsi="Arial" w:cs="Arial"/>
        </w:rPr>
        <w:t>1.</w:t>
      </w:r>
    </w:p>
    <w:p w14:paraId="3027CB6C" w14:textId="77777777" w:rsidR="004D32EB" w:rsidRPr="004D32EB" w:rsidRDefault="004D32EB" w:rsidP="004D32EB">
      <w:pPr>
        <w:rPr>
          <w:rFonts w:ascii="Arial" w:hAnsi="Arial" w:cs="Arial"/>
        </w:rPr>
      </w:pPr>
      <w:r w:rsidRPr="004D32EB">
        <w:rPr>
          <w:rFonts w:ascii="Arial" w:hAnsi="Arial" w:cs="Arial"/>
        </w:rPr>
        <w:t xml:space="preserve">airline &lt;- read.table(file = "airline_cleaned.txt", header = TRUE) </w:t>
      </w:r>
    </w:p>
    <w:p w14:paraId="01B3ADED" w14:textId="77777777" w:rsidR="004D32EB" w:rsidRPr="004D32EB" w:rsidRDefault="004D32EB" w:rsidP="004D32EB">
      <w:pPr>
        <w:rPr>
          <w:rFonts w:ascii="Arial" w:hAnsi="Arial" w:cs="Arial"/>
        </w:rPr>
      </w:pPr>
      <w:r w:rsidRPr="004D32EB">
        <w:rPr>
          <w:rFonts w:ascii="Arial" w:hAnsi="Arial" w:cs="Arial"/>
        </w:rPr>
        <w:t>attach(airline)</w:t>
      </w:r>
    </w:p>
    <w:p w14:paraId="65241FB5" w14:textId="77777777" w:rsidR="004D32EB" w:rsidRPr="004D32EB" w:rsidRDefault="004D32EB" w:rsidP="004D32EB">
      <w:pPr>
        <w:rPr>
          <w:rFonts w:ascii="Arial" w:hAnsi="Arial" w:cs="Arial"/>
        </w:rPr>
      </w:pPr>
      <w:bookmarkStart w:id="0" w:name="_GoBack"/>
      <w:bookmarkEnd w:id="0"/>
    </w:p>
    <w:p w14:paraId="35E14EF4" w14:textId="77777777" w:rsidR="004D32EB" w:rsidRPr="004D32EB" w:rsidRDefault="004D32EB" w:rsidP="004D32EB">
      <w:pPr>
        <w:rPr>
          <w:rFonts w:ascii="Arial" w:hAnsi="Arial" w:cs="Arial"/>
        </w:rPr>
      </w:pPr>
      <w:r w:rsidRPr="004D32EB">
        <w:rPr>
          <w:rFonts w:ascii="Arial" w:hAnsi="Arial" w:cs="Arial"/>
        </w:rPr>
        <w:t>localAirline &lt;- subset(airline, ArrDelay &lt; 60 &amp; (TaxiIn + TaxiOut) &lt; 60 &amp; Distance &lt;= 2704 )</w:t>
      </w:r>
    </w:p>
    <w:p w14:paraId="1F9EBC36" w14:textId="77777777" w:rsidR="004D32EB" w:rsidRPr="004D32EB" w:rsidRDefault="004D32EB" w:rsidP="004D32EB">
      <w:pPr>
        <w:rPr>
          <w:rFonts w:ascii="Arial" w:hAnsi="Arial" w:cs="Arial"/>
        </w:rPr>
      </w:pPr>
      <w:r w:rsidRPr="004D32EB">
        <w:rPr>
          <w:rFonts w:ascii="Arial" w:hAnsi="Arial" w:cs="Arial"/>
        </w:rPr>
        <w:t>detach(airline)</w:t>
      </w:r>
    </w:p>
    <w:p w14:paraId="27A727BB" w14:textId="77777777" w:rsidR="004D32EB" w:rsidRPr="004D32EB" w:rsidRDefault="004D32EB" w:rsidP="004D32EB">
      <w:pPr>
        <w:rPr>
          <w:rFonts w:ascii="Arial" w:hAnsi="Arial" w:cs="Arial"/>
        </w:rPr>
      </w:pPr>
      <w:r w:rsidRPr="004D32EB">
        <w:rPr>
          <w:rFonts w:ascii="Arial" w:hAnsi="Arial" w:cs="Arial"/>
        </w:rPr>
        <w:t>detach(studynew)</w:t>
      </w:r>
    </w:p>
    <w:p w14:paraId="52ABE8AE" w14:textId="77777777" w:rsidR="004D32EB" w:rsidRPr="004D32EB" w:rsidRDefault="004D32EB" w:rsidP="004D32EB">
      <w:pPr>
        <w:rPr>
          <w:rFonts w:ascii="Arial" w:hAnsi="Arial" w:cs="Arial"/>
        </w:rPr>
      </w:pPr>
      <w:r w:rsidRPr="004D32EB">
        <w:rPr>
          <w:rFonts w:ascii="Arial" w:hAnsi="Arial" w:cs="Arial"/>
        </w:rPr>
        <w:t>attach(ArrDelay)</w:t>
      </w:r>
    </w:p>
    <w:p w14:paraId="280A3A72" w14:textId="77777777" w:rsidR="004D32EB" w:rsidRPr="004D32EB" w:rsidRDefault="004D32EB" w:rsidP="004D32EB">
      <w:pPr>
        <w:rPr>
          <w:rFonts w:ascii="Arial" w:hAnsi="Arial" w:cs="Arial"/>
        </w:rPr>
      </w:pPr>
      <w:r w:rsidRPr="004D32EB">
        <w:rPr>
          <w:rFonts w:ascii="Arial" w:hAnsi="Arial" w:cs="Arial"/>
        </w:rPr>
        <w:t>#1)</w:t>
      </w:r>
    </w:p>
    <w:p w14:paraId="2B70FC16" w14:textId="77777777" w:rsidR="004D32EB" w:rsidRPr="004D32EB" w:rsidRDefault="004D32EB" w:rsidP="004D32EB">
      <w:pPr>
        <w:rPr>
          <w:rFonts w:ascii="Arial" w:hAnsi="Arial" w:cs="Arial"/>
        </w:rPr>
      </w:pPr>
      <w:r w:rsidRPr="004D32EB">
        <w:rPr>
          <w:rFonts w:ascii="Arial" w:hAnsi="Arial" w:cs="Arial"/>
        </w:rPr>
        <w:t>library(lattice)</w:t>
      </w:r>
    </w:p>
    <w:p w14:paraId="28839536" w14:textId="77777777" w:rsidR="004D32EB" w:rsidRPr="004D32EB" w:rsidRDefault="004D32EB" w:rsidP="004D32EB">
      <w:pPr>
        <w:rPr>
          <w:rFonts w:ascii="Arial" w:hAnsi="Arial" w:cs="Arial"/>
        </w:rPr>
      </w:pPr>
      <w:r w:rsidRPr="004D32EB">
        <w:rPr>
          <w:rFonts w:ascii="Arial" w:hAnsi="Arial" w:cs="Arial"/>
        </w:rPr>
        <w:t>xyplot(localAirline$ActualElapsedTime ~ Distance,</w:t>
      </w:r>
    </w:p>
    <w:p w14:paraId="5AFFFB74" w14:textId="77777777" w:rsidR="004D32EB" w:rsidRPr="004D32EB" w:rsidRDefault="004D32EB" w:rsidP="004D32EB">
      <w:pPr>
        <w:rPr>
          <w:rFonts w:ascii="Arial" w:hAnsi="Arial" w:cs="Arial"/>
        </w:rPr>
      </w:pPr>
      <w:r w:rsidRPr="004D32EB">
        <w:rPr>
          <w:rFonts w:ascii="Arial" w:hAnsi="Arial" w:cs="Arial"/>
        </w:rPr>
        <w:t xml:space="preserve">       data = localAirline,</w:t>
      </w:r>
    </w:p>
    <w:p w14:paraId="295E6BE1" w14:textId="77777777" w:rsidR="004D32EB" w:rsidRPr="004D32EB" w:rsidRDefault="004D32EB" w:rsidP="004D32EB">
      <w:pPr>
        <w:rPr>
          <w:rFonts w:ascii="Arial" w:hAnsi="Arial" w:cs="Arial"/>
        </w:rPr>
      </w:pPr>
      <w:r w:rsidRPr="004D32EB">
        <w:rPr>
          <w:rFonts w:ascii="Arial" w:hAnsi="Arial" w:cs="Arial"/>
        </w:rPr>
        <w:t xml:space="preserve">       panel = function(x, y){</w:t>
      </w:r>
    </w:p>
    <w:p w14:paraId="265D6F4E" w14:textId="77777777" w:rsidR="004D32EB" w:rsidRPr="004D32EB" w:rsidRDefault="004D32EB" w:rsidP="004D32EB">
      <w:pPr>
        <w:rPr>
          <w:rFonts w:ascii="Arial" w:hAnsi="Arial" w:cs="Arial"/>
        </w:rPr>
      </w:pPr>
      <w:r w:rsidRPr="004D32EB">
        <w:rPr>
          <w:rFonts w:ascii="Arial" w:hAnsi="Arial" w:cs="Arial"/>
        </w:rPr>
        <w:t xml:space="preserve">         panel.xyplot(x, y)</w:t>
      </w:r>
    </w:p>
    <w:p w14:paraId="6983D1A2" w14:textId="77777777" w:rsidR="004D32EB" w:rsidRPr="004D32EB" w:rsidRDefault="004D32EB" w:rsidP="004D32EB">
      <w:pPr>
        <w:rPr>
          <w:rFonts w:ascii="Arial" w:hAnsi="Arial" w:cs="Arial"/>
        </w:rPr>
      </w:pPr>
      <w:r w:rsidRPr="004D32EB">
        <w:rPr>
          <w:rFonts w:ascii="Arial" w:hAnsi="Arial" w:cs="Arial"/>
        </w:rPr>
        <w:t xml:space="preserve">         panel.lmline(x, y)</w:t>
      </w:r>
    </w:p>
    <w:p w14:paraId="010E2CF1" w14:textId="77777777" w:rsidR="004D32EB" w:rsidRPr="004D32EB" w:rsidRDefault="004D32EB" w:rsidP="004D32EB">
      <w:pPr>
        <w:rPr>
          <w:rFonts w:ascii="Arial" w:hAnsi="Arial" w:cs="Arial"/>
        </w:rPr>
      </w:pPr>
      <w:r w:rsidRPr="004D32EB">
        <w:rPr>
          <w:rFonts w:ascii="Arial" w:hAnsi="Arial" w:cs="Arial"/>
        </w:rPr>
        <w:t xml:space="preserve">       })</w:t>
      </w:r>
    </w:p>
    <w:p w14:paraId="17DEBB0C" w14:textId="77777777" w:rsidR="004D32EB" w:rsidRPr="004D32EB" w:rsidRDefault="004D32EB" w:rsidP="004D32EB">
      <w:pPr>
        <w:rPr>
          <w:rFonts w:ascii="Arial" w:hAnsi="Arial" w:cs="Arial"/>
        </w:rPr>
      </w:pPr>
    </w:p>
    <w:p w14:paraId="56BA7641" w14:textId="77777777" w:rsidR="004D32EB" w:rsidRPr="004D32EB" w:rsidRDefault="004D32EB" w:rsidP="004D32EB">
      <w:pPr>
        <w:rPr>
          <w:rFonts w:ascii="Arial" w:hAnsi="Arial" w:cs="Arial"/>
        </w:rPr>
      </w:pPr>
      <w:r w:rsidRPr="004D32EB">
        <w:rPr>
          <w:rFonts w:ascii="Arial" w:hAnsi="Arial" w:cs="Arial"/>
        </w:rPr>
        <w:t>#2) correlation</w:t>
      </w:r>
    </w:p>
    <w:p w14:paraId="4A57781D" w14:textId="77777777" w:rsidR="004D32EB" w:rsidRPr="004D32EB" w:rsidRDefault="004D32EB" w:rsidP="004D32EB">
      <w:pPr>
        <w:rPr>
          <w:rFonts w:ascii="Arial" w:hAnsi="Arial" w:cs="Arial"/>
        </w:rPr>
      </w:pPr>
      <w:r w:rsidRPr="004D32EB">
        <w:rPr>
          <w:rFonts w:ascii="Arial" w:hAnsi="Arial" w:cs="Arial"/>
        </w:rPr>
        <w:t>cor(Distance, ActualElapsedTime)</w:t>
      </w:r>
    </w:p>
    <w:p w14:paraId="18A7C043" w14:textId="77777777" w:rsidR="004D32EB" w:rsidRPr="004D32EB" w:rsidRDefault="004D32EB" w:rsidP="004D32EB">
      <w:pPr>
        <w:rPr>
          <w:rFonts w:ascii="Arial" w:hAnsi="Arial" w:cs="Arial"/>
        </w:rPr>
      </w:pPr>
      <w:r w:rsidRPr="004D32EB">
        <w:rPr>
          <w:rFonts w:ascii="Arial" w:hAnsi="Arial" w:cs="Arial"/>
        </w:rPr>
        <w:t>#c), d), i) calculate linear regression and get results</w:t>
      </w:r>
    </w:p>
    <w:p w14:paraId="76878801" w14:textId="77777777" w:rsidR="004D32EB" w:rsidRPr="004D32EB" w:rsidRDefault="004D32EB" w:rsidP="004D32EB">
      <w:pPr>
        <w:rPr>
          <w:rFonts w:ascii="Arial" w:hAnsi="Arial" w:cs="Arial"/>
        </w:rPr>
      </w:pPr>
      <w:r w:rsidRPr="004D32EB">
        <w:rPr>
          <w:rFonts w:ascii="Arial" w:hAnsi="Arial" w:cs="Arial"/>
        </w:rPr>
        <w:t>local.lm = lm(localAirline$ActualElapsedTime ~ Distance)</w:t>
      </w:r>
    </w:p>
    <w:p w14:paraId="48797B02" w14:textId="77777777" w:rsidR="004D32EB" w:rsidRPr="004D32EB" w:rsidRDefault="004D32EB" w:rsidP="004D32EB">
      <w:pPr>
        <w:rPr>
          <w:rFonts w:ascii="Arial" w:hAnsi="Arial" w:cs="Arial"/>
        </w:rPr>
      </w:pPr>
      <w:r w:rsidRPr="004D32EB">
        <w:rPr>
          <w:rFonts w:ascii="Arial" w:hAnsi="Arial" w:cs="Arial"/>
        </w:rPr>
        <w:t>summary(local.lm)</w:t>
      </w:r>
    </w:p>
    <w:p w14:paraId="7770E440" w14:textId="77777777" w:rsidR="004D32EB" w:rsidRPr="004D32EB" w:rsidRDefault="004D32EB" w:rsidP="004D32EB">
      <w:pPr>
        <w:rPr>
          <w:rFonts w:ascii="Arial" w:hAnsi="Arial" w:cs="Arial"/>
        </w:rPr>
      </w:pPr>
    </w:p>
    <w:p w14:paraId="40F15400" w14:textId="77777777" w:rsidR="004D32EB" w:rsidRPr="004D32EB" w:rsidRDefault="004D32EB" w:rsidP="004D32EB">
      <w:pPr>
        <w:rPr>
          <w:rFonts w:ascii="Arial" w:hAnsi="Arial" w:cs="Arial"/>
        </w:rPr>
      </w:pPr>
      <w:r w:rsidRPr="004D32EB">
        <w:rPr>
          <w:rFonts w:ascii="Arial" w:hAnsi="Arial" w:cs="Arial"/>
        </w:rPr>
        <w:t>#7)</w:t>
      </w:r>
    </w:p>
    <w:p w14:paraId="05305B72" w14:textId="77777777" w:rsidR="004D32EB" w:rsidRPr="004D32EB" w:rsidRDefault="004D32EB" w:rsidP="004D32EB">
      <w:pPr>
        <w:rPr>
          <w:rFonts w:ascii="Arial" w:hAnsi="Arial" w:cs="Arial"/>
        </w:rPr>
      </w:pPr>
      <w:r w:rsidRPr="004D32EB">
        <w:rPr>
          <w:rFonts w:ascii="Arial" w:hAnsi="Arial" w:cs="Arial"/>
        </w:rPr>
        <w:t>x &lt;- subset(airline, Month == 11 &amp;</w:t>
      </w:r>
      <w:r w:rsidRPr="004D32EB">
        <w:rPr>
          <w:rFonts w:ascii="Arial" w:hAnsi="Arial" w:cs="Arial"/>
        </w:rPr>
        <w:tab/>
        <w:t>DayofMonth == 7 &amp; Origin == "MSP" &amp;</w:t>
      </w:r>
      <w:r w:rsidRPr="004D32EB">
        <w:rPr>
          <w:rFonts w:ascii="Arial" w:hAnsi="Arial" w:cs="Arial"/>
        </w:rPr>
        <w:tab/>
        <w:t>Dest == "MKE" &amp; DepTime</w:t>
      </w:r>
      <w:r w:rsidRPr="004D32EB">
        <w:rPr>
          <w:rFonts w:ascii="Arial" w:hAnsi="Arial" w:cs="Arial"/>
        </w:rPr>
        <w:tab/>
        <w:t>== 1529)</w:t>
      </w:r>
    </w:p>
    <w:p w14:paraId="2B30D6EB" w14:textId="77777777" w:rsidR="004D32EB" w:rsidRPr="004D32EB" w:rsidRDefault="004D32EB" w:rsidP="004D32EB">
      <w:pPr>
        <w:rPr>
          <w:rFonts w:ascii="Arial" w:hAnsi="Arial" w:cs="Arial"/>
        </w:rPr>
      </w:pPr>
      <w:r w:rsidRPr="004D32EB">
        <w:rPr>
          <w:rFonts w:ascii="Arial" w:hAnsi="Arial" w:cs="Arial"/>
        </w:rPr>
        <w:t>x$Distance</w:t>
      </w:r>
    </w:p>
    <w:p w14:paraId="0BB1B92F" w14:textId="77777777" w:rsidR="004D32EB" w:rsidRPr="004D32EB" w:rsidRDefault="004D32EB" w:rsidP="004D32EB">
      <w:pPr>
        <w:rPr>
          <w:rFonts w:ascii="Arial" w:hAnsi="Arial" w:cs="Arial"/>
        </w:rPr>
      </w:pPr>
      <w:r w:rsidRPr="004D32EB">
        <w:rPr>
          <w:rFonts w:ascii="Arial" w:hAnsi="Arial" w:cs="Arial"/>
        </w:rPr>
        <w:t>x$ActualElapsedTime</w:t>
      </w:r>
    </w:p>
    <w:p w14:paraId="3C1A0250" w14:textId="77777777" w:rsidR="004D32EB" w:rsidRPr="004D32EB" w:rsidRDefault="004D32EB" w:rsidP="004D32EB">
      <w:pPr>
        <w:rPr>
          <w:rFonts w:ascii="Arial" w:hAnsi="Arial" w:cs="Arial"/>
        </w:rPr>
      </w:pPr>
    </w:p>
    <w:p w14:paraId="4CD7806B" w14:textId="77777777" w:rsidR="004D32EB" w:rsidRPr="004D32EB" w:rsidRDefault="004D32EB" w:rsidP="004D32EB">
      <w:pPr>
        <w:rPr>
          <w:rFonts w:ascii="Arial" w:hAnsi="Arial" w:cs="Arial"/>
        </w:rPr>
      </w:pPr>
    </w:p>
    <w:p w14:paraId="02665C0C" w14:textId="77777777" w:rsidR="004D32EB" w:rsidRPr="004D32EB" w:rsidRDefault="004D32EB" w:rsidP="004D32EB">
      <w:pPr>
        <w:rPr>
          <w:rFonts w:ascii="Arial" w:hAnsi="Arial" w:cs="Arial"/>
        </w:rPr>
      </w:pPr>
      <w:r w:rsidRPr="004D32EB">
        <w:rPr>
          <w:rFonts w:ascii="Arial" w:hAnsi="Arial" w:cs="Arial"/>
        </w:rPr>
        <w:t>#8) calculate the residuals</w:t>
      </w:r>
    </w:p>
    <w:p w14:paraId="2BE5DD4D" w14:textId="77777777" w:rsidR="004D32EB" w:rsidRPr="004D32EB" w:rsidRDefault="004D32EB" w:rsidP="004D32EB">
      <w:pPr>
        <w:rPr>
          <w:rFonts w:ascii="Arial" w:hAnsi="Arial" w:cs="Arial"/>
        </w:rPr>
      </w:pPr>
    </w:p>
    <w:p w14:paraId="2C679B82" w14:textId="77777777" w:rsidR="004D32EB" w:rsidRPr="004D32EB" w:rsidRDefault="004D32EB" w:rsidP="004D32EB">
      <w:pPr>
        <w:rPr>
          <w:rFonts w:ascii="Arial" w:hAnsi="Arial" w:cs="Arial"/>
        </w:rPr>
      </w:pPr>
      <w:r w:rsidRPr="004D32EB">
        <w:rPr>
          <w:rFonts w:ascii="Arial" w:hAnsi="Arial" w:cs="Arial"/>
        </w:rPr>
        <w:t>local.resid = local.lm$res #Extract residuals obtained in job.lm operation</w:t>
      </w:r>
    </w:p>
    <w:p w14:paraId="1DC58E1D" w14:textId="77777777" w:rsidR="004D32EB" w:rsidRPr="004D32EB" w:rsidRDefault="004D32EB" w:rsidP="004D32EB">
      <w:pPr>
        <w:rPr>
          <w:rFonts w:ascii="Arial" w:hAnsi="Arial" w:cs="Arial"/>
        </w:rPr>
      </w:pPr>
    </w:p>
    <w:p w14:paraId="3EE9B7BE" w14:textId="77777777" w:rsidR="004D32EB" w:rsidRPr="004D32EB" w:rsidRDefault="004D32EB" w:rsidP="004D32EB">
      <w:pPr>
        <w:rPr>
          <w:rFonts w:ascii="Arial" w:hAnsi="Arial" w:cs="Arial"/>
        </w:rPr>
      </w:pPr>
      <w:r w:rsidRPr="004D32EB">
        <w:rPr>
          <w:rFonts w:ascii="Arial" w:hAnsi="Arial" w:cs="Arial"/>
        </w:rPr>
        <w:t>xyplot(local.resid ~ Distance,</w:t>
      </w:r>
    </w:p>
    <w:p w14:paraId="273AB942" w14:textId="77777777" w:rsidR="004D32EB" w:rsidRPr="004D32EB" w:rsidRDefault="004D32EB" w:rsidP="004D32EB">
      <w:pPr>
        <w:rPr>
          <w:rFonts w:ascii="Arial" w:hAnsi="Arial" w:cs="Arial"/>
        </w:rPr>
      </w:pPr>
      <w:r w:rsidRPr="004D32EB">
        <w:rPr>
          <w:rFonts w:ascii="Arial" w:hAnsi="Arial" w:cs="Arial"/>
        </w:rPr>
        <w:t xml:space="preserve">       data = local.lm,</w:t>
      </w:r>
    </w:p>
    <w:p w14:paraId="12E1EC86" w14:textId="77777777" w:rsidR="004D32EB" w:rsidRPr="004D32EB" w:rsidRDefault="004D32EB" w:rsidP="004D32EB">
      <w:pPr>
        <w:rPr>
          <w:rFonts w:ascii="Arial" w:hAnsi="Arial" w:cs="Arial"/>
        </w:rPr>
      </w:pPr>
      <w:r w:rsidRPr="004D32EB">
        <w:rPr>
          <w:rFonts w:ascii="Arial" w:hAnsi="Arial" w:cs="Arial"/>
        </w:rPr>
        <w:t xml:space="preserve">       main="Residual plot",</w:t>
      </w:r>
    </w:p>
    <w:p w14:paraId="003B9877" w14:textId="77777777" w:rsidR="004D32EB" w:rsidRPr="004D32EB" w:rsidRDefault="004D32EB" w:rsidP="004D32EB">
      <w:pPr>
        <w:rPr>
          <w:rFonts w:ascii="Arial" w:hAnsi="Arial" w:cs="Arial"/>
        </w:rPr>
      </w:pPr>
      <w:r w:rsidRPr="004D32EB">
        <w:rPr>
          <w:rFonts w:ascii="Arial" w:hAnsi="Arial" w:cs="Arial"/>
        </w:rPr>
        <w:lastRenderedPageBreak/>
        <w:t xml:space="preserve">       ylab = "Residual",</w:t>
      </w:r>
    </w:p>
    <w:p w14:paraId="0954C129" w14:textId="77777777" w:rsidR="004D32EB" w:rsidRPr="004D32EB" w:rsidRDefault="004D32EB" w:rsidP="004D32EB">
      <w:pPr>
        <w:rPr>
          <w:rFonts w:ascii="Arial" w:hAnsi="Arial" w:cs="Arial"/>
        </w:rPr>
      </w:pPr>
      <w:r w:rsidRPr="004D32EB">
        <w:rPr>
          <w:rFonts w:ascii="Arial" w:hAnsi="Arial" w:cs="Arial"/>
        </w:rPr>
        <w:t xml:space="preserve">       panel = function(x, y){</w:t>
      </w:r>
    </w:p>
    <w:p w14:paraId="1382F0A7" w14:textId="77777777" w:rsidR="004D32EB" w:rsidRPr="004D32EB" w:rsidRDefault="004D32EB" w:rsidP="004D32EB">
      <w:pPr>
        <w:rPr>
          <w:rFonts w:ascii="Arial" w:hAnsi="Arial" w:cs="Arial"/>
        </w:rPr>
      </w:pPr>
      <w:r w:rsidRPr="004D32EB">
        <w:rPr>
          <w:rFonts w:ascii="Arial" w:hAnsi="Arial" w:cs="Arial"/>
        </w:rPr>
        <w:t xml:space="preserve">         panel.xyplot(x, y)</w:t>
      </w:r>
    </w:p>
    <w:p w14:paraId="215705B6" w14:textId="77777777" w:rsidR="004D32EB" w:rsidRPr="004D32EB" w:rsidRDefault="004D32EB" w:rsidP="004D32EB">
      <w:pPr>
        <w:rPr>
          <w:rFonts w:ascii="Arial" w:hAnsi="Arial" w:cs="Arial"/>
        </w:rPr>
      </w:pPr>
      <w:r w:rsidRPr="004D32EB">
        <w:rPr>
          <w:rFonts w:ascii="Arial" w:hAnsi="Arial" w:cs="Arial"/>
        </w:rPr>
        <w:t xml:space="preserve">         panel.abline(h = 0)</w:t>
      </w:r>
    </w:p>
    <w:p w14:paraId="2282D38D" w14:textId="77777777" w:rsidR="004D32EB" w:rsidRPr="004D32EB" w:rsidRDefault="004D32EB" w:rsidP="004D32EB">
      <w:pPr>
        <w:rPr>
          <w:rFonts w:ascii="Arial" w:hAnsi="Arial" w:cs="Arial"/>
        </w:rPr>
      </w:pPr>
      <w:r w:rsidRPr="004D32EB">
        <w:rPr>
          <w:rFonts w:ascii="Arial" w:hAnsi="Arial" w:cs="Arial"/>
        </w:rPr>
        <w:t xml:space="preserve">       })</w:t>
      </w:r>
    </w:p>
    <w:p w14:paraId="0FFA7B70" w14:textId="77777777" w:rsidR="004D32EB" w:rsidRPr="004D32EB" w:rsidRDefault="004D32EB" w:rsidP="004D32EB">
      <w:pPr>
        <w:rPr>
          <w:rFonts w:ascii="Arial" w:hAnsi="Arial" w:cs="Arial"/>
        </w:rPr>
      </w:pPr>
      <w:r w:rsidRPr="004D32EB">
        <w:rPr>
          <w:rFonts w:ascii="Arial" w:hAnsi="Arial" w:cs="Arial"/>
        </w:rPr>
        <w:t># f)</w:t>
      </w:r>
    </w:p>
    <w:p w14:paraId="175E4428" w14:textId="77777777" w:rsidR="004D32EB" w:rsidRPr="004D32EB" w:rsidRDefault="004D32EB" w:rsidP="004D32EB">
      <w:pPr>
        <w:rPr>
          <w:rFonts w:ascii="Arial" w:hAnsi="Arial" w:cs="Arial"/>
        </w:rPr>
      </w:pPr>
      <w:r w:rsidRPr="004D32EB">
        <w:rPr>
          <w:rFonts w:ascii="Arial" w:hAnsi="Arial" w:cs="Arial"/>
        </w:rPr>
        <w:t># Calculate the histogram and qqplot on the residuals please see previous labs for this</w:t>
      </w:r>
    </w:p>
    <w:p w14:paraId="166960CD" w14:textId="77777777" w:rsidR="004D32EB" w:rsidRPr="004D32EB" w:rsidRDefault="004D32EB" w:rsidP="004D32EB">
      <w:pPr>
        <w:rPr>
          <w:rFonts w:ascii="Arial" w:hAnsi="Arial" w:cs="Arial"/>
        </w:rPr>
      </w:pPr>
      <w:r w:rsidRPr="004D32EB">
        <w:rPr>
          <w:rFonts w:ascii="Arial" w:hAnsi="Arial" w:cs="Arial"/>
        </w:rPr>
        <w:t># Note: this is a single sample</w:t>
      </w:r>
    </w:p>
    <w:p w14:paraId="63B36562" w14:textId="77777777" w:rsidR="004D32EB" w:rsidRPr="004D32EB" w:rsidRDefault="004D32EB" w:rsidP="004D32EB">
      <w:pPr>
        <w:rPr>
          <w:rFonts w:ascii="Arial" w:hAnsi="Arial" w:cs="Arial"/>
        </w:rPr>
      </w:pPr>
      <w:r w:rsidRPr="004D32EB">
        <w:rPr>
          <w:rFonts w:ascii="Arial" w:hAnsi="Arial" w:cs="Arial"/>
        </w:rPr>
        <w:t># Generate the 2-sided Confidence Interval (CI) for the parameters</w:t>
      </w:r>
    </w:p>
    <w:p w14:paraId="74455F0A" w14:textId="77777777" w:rsidR="004D32EB" w:rsidRPr="004D32EB" w:rsidRDefault="004D32EB" w:rsidP="004D32EB">
      <w:pPr>
        <w:rPr>
          <w:rFonts w:ascii="Arial" w:hAnsi="Arial" w:cs="Arial"/>
        </w:rPr>
      </w:pPr>
      <w:r w:rsidRPr="004D32EB">
        <w:rPr>
          <w:rFonts w:ascii="Arial" w:hAnsi="Arial" w:cs="Arial"/>
        </w:rPr>
        <w:t xml:space="preserve">histogram(local.resid, type="density", </w:t>
      </w:r>
    </w:p>
    <w:p w14:paraId="245C0383" w14:textId="77777777" w:rsidR="004D32EB" w:rsidRPr="004D32EB" w:rsidRDefault="004D32EB" w:rsidP="004D32EB">
      <w:pPr>
        <w:rPr>
          <w:rFonts w:ascii="Arial" w:hAnsi="Arial" w:cs="Arial"/>
        </w:rPr>
      </w:pPr>
      <w:r w:rsidRPr="004D32EB">
        <w:rPr>
          <w:rFonts w:ascii="Arial" w:hAnsi="Arial" w:cs="Arial"/>
        </w:rPr>
        <w:t xml:space="preserve">          panel=function(x,...) </w:t>
      </w:r>
    </w:p>
    <w:p w14:paraId="78FF7C3F" w14:textId="77777777" w:rsidR="004D32EB" w:rsidRPr="004D32EB" w:rsidRDefault="004D32EB" w:rsidP="004D32EB">
      <w:pPr>
        <w:rPr>
          <w:rFonts w:ascii="Arial" w:hAnsi="Arial" w:cs="Arial"/>
        </w:rPr>
      </w:pPr>
      <w:r w:rsidRPr="004D32EB">
        <w:rPr>
          <w:rFonts w:ascii="Arial" w:hAnsi="Arial" w:cs="Arial"/>
        </w:rPr>
        <w:t xml:space="preserve">          {panel.histogram(x,...) </w:t>
      </w:r>
    </w:p>
    <w:p w14:paraId="7C4E7DE9" w14:textId="77777777" w:rsidR="004D32EB" w:rsidRPr="004D32EB" w:rsidRDefault="004D32EB" w:rsidP="004D32EB">
      <w:pPr>
        <w:rPr>
          <w:rFonts w:ascii="Arial" w:hAnsi="Arial" w:cs="Arial"/>
        </w:rPr>
      </w:pPr>
      <w:r w:rsidRPr="004D32EB">
        <w:rPr>
          <w:rFonts w:ascii="Arial" w:hAnsi="Arial" w:cs="Arial"/>
        </w:rPr>
        <w:t xml:space="preserve">            panel.mathdensity(dmath=dnorm,col="blue",lwd=2,</w:t>
      </w:r>
    </w:p>
    <w:p w14:paraId="6A414BC1" w14:textId="77777777" w:rsidR="004D32EB" w:rsidRPr="004D32EB" w:rsidRDefault="004D32EB" w:rsidP="004D32EB">
      <w:pPr>
        <w:rPr>
          <w:rFonts w:ascii="Arial" w:hAnsi="Arial" w:cs="Arial"/>
        </w:rPr>
      </w:pPr>
      <w:r w:rsidRPr="004D32EB">
        <w:rPr>
          <w:rFonts w:ascii="Arial" w:hAnsi="Arial" w:cs="Arial"/>
        </w:rPr>
        <w:t xml:space="preserve">                              args=list(mean=mean(x, na.rm=T), sd = sd(x,na.rm=T)),...)</w:t>
      </w:r>
    </w:p>
    <w:p w14:paraId="66040B8B" w14:textId="77777777" w:rsidR="004D32EB" w:rsidRPr="004D32EB" w:rsidRDefault="004D32EB" w:rsidP="004D32EB">
      <w:pPr>
        <w:rPr>
          <w:rFonts w:ascii="Arial" w:hAnsi="Arial" w:cs="Arial"/>
        </w:rPr>
      </w:pPr>
      <w:r w:rsidRPr="004D32EB">
        <w:rPr>
          <w:rFonts w:ascii="Arial" w:hAnsi="Arial" w:cs="Arial"/>
        </w:rPr>
        <w:t xml:space="preserve">            panel.densityplot(x,col="red",lwd=2,...)</w:t>
      </w:r>
    </w:p>
    <w:p w14:paraId="443BCAEF" w14:textId="77777777" w:rsidR="004D32EB" w:rsidRPr="004D32EB" w:rsidRDefault="004D32EB" w:rsidP="004D32EB">
      <w:pPr>
        <w:rPr>
          <w:rFonts w:ascii="Arial" w:hAnsi="Arial" w:cs="Arial"/>
        </w:rPr>
      </w:pPr>
      <w:r w:rsidRPr="004D32EB">
        <w:rPr>
          <w:rFonts w:ascii="Arial" w:hAnsi="Arial" w:cs="Arial"/>
        </w:rPr>
        <w:t xml:space="preserve">          })</w:t>
      </w:r>
    </w:p>
    <w:p w14:paraId="44E4FAD5" w14:textId="77777777" w:rsidR="004D32EB" w:rsidRPr="004D32EB" w:rsidRDefault="004D32EB" w:rsidP="004D32EB">
      <w:pPr>
        <w:rPr>
          <w:rFonts w:ascii="Arial" w:hAnsi="Arial" w:cs="Arial"/>
        </w:rPr>
      </w:pPr>
      <w:r w:rsidRPr="004D32EB">
        <w:rPr>
          <w:rFonts w:ascii="Arial" w:hAnsi="Arial" w:cs="Arial"/>
        </w:rPr>
        <w:t>qqmath(local.resid, panel = function(x){</w:t>
      </w:r>
    </w:p>
    <w:p w14:paraId="1F778636" w14:textId="77777777" w:rsidR="004D32EB" w:rsidRPr="004D32EB" w:rsidRDefault="004D32EB" w:rsidP="004D32EB">
      <w:pPr>
        <w:rPr>
          <w:rFonts w:ascii="Arial" w:hAnsi="Arial" w:cs="Arial"/>
        </w:rPr>
      </w:pPr>
      <w:r w:rsidRPr="004D32EB">
        <w:rPr>
          <w:rFonts w:ascii="Arial" w:hAnsi="Arial" w:cs="Arial"/>
        </w:rPr>
        <w:t xml:space="preserve">  panel.qqmath(x)</w:t>
      </w:r>
    </w:p>
    <w:p w14:paraId="47648E5F" w14:textId="77777777" w:rsidR="004D32EB" w:rsidRPr="004D32EB" w:rsidRDefault="004D32EB" w:rsidP="004D32EB">
      <w:pPr>
        <w:rPr>
          <w:rFonts w:ascii="Arial" w:hAnsi="Arial" w:cs="Arial"/>
        </w:rPr>
      </w:pPr>
      <w:r w:rsidRPr="004D32EB">
        <w:rPr>
          <w:rFonts w:ascii="Arial" w:hAnsi="Arial" w:cs="Arial"/>
        </w:rPr>
        <w:t xml:space="preserve">  panel.qqmathline(x)</w:t>
      </w:r>
    </w:p>
    <w:p w14:paraId="77B6BAA9" w14:textId="77777777" w:rsidR="004D32EB" w:rsidRPr="004D32EB" w:rsidRDefault="004D32EB" w:rsidP="004D32EB">
      <w:pPr>
        <w:rPr>
          <w:rFonts w:ascii="Arial" w:hAnsi="Arial" w:cs="Arial"/>
        </w:rPr>
      </w:pPr>
      <w:r w:rsidRPr="004D32EB">
        <w:rPr>
          <w:rFonts w:ascii="Arial" w:hAnsi="Arial" w:cs="Arial"/>
        </w:rPr>
        <w:t>})</w:t>
      </w:r>
    </w:p>
    <w:p w14:paraId="3823D1AB" w14:textId="77777777" w:rsidR="004D32EB" w:rsidRPr="004D32EB" w:rsidRDefault="004D32EB" w:rsidP="004D32EB">
      <w:pPr>
        <w:rPr>
          <w:rFonts w:ascii="Arial" w:hAnsi="Arial" w:cs="Arial"/>
        </w:rPr>
      </w:pPr>
      <w:r w:rsidRPr="004D32EB">
        <w:rPr>
          <w:rFonts w:ascii="Arial" w:hAnsi="Arial" w:cs="Arial"/>
        </w:rPr>
        <w:t>#h)</w:t>
      </w:r>
    </w:p>
    <w:p w14:paraId="512F52BB" w14:textId="77777777" w:rsidR="004D32EB" w:rsidRPr="004D32EB" w:rsidRDefault="004D32EB" w:rsidP="004D32EB">
      <w:pPr>
        <w:rPr>
          <w:rFonts w:ascii="Arial" w:hAnsi="Arial" w:cs="Arial"/>
        </w:rPr>
      </w:pPr>
      <w:r w:rsidRPr="004D32EB">
        <w:rPr>
          <w:rFonts w:ascii="Arial" w:hAnsi="Arial" w:cs="Arial"/>
        </w:rPr>
        <w:t>confint(local.lm, level = 0.99)</w:t>
      </w:r>
    </w:p>
    <w:p w14:paraId="1F859FF6" w14:textId="77777777" w:rsidR="004D32EB" w:rsidRPr="004D32EB" w:rsidRDefault="004D32EB" w:rsidP="004D32EB">
      <w:pPr>
        <w:rPr>
          <w:rFonts w:ascii="Arial" w:hAnsi="Arial" w:cs="Arial"/>
        </w:rPr>
      </w:pPr>
      <w:r w:rsidRPr="004D32EB">
        <w:rPr>
          <w:rFonts w:ascii="Arial" w:hAnsi="Arial" w:cs="Arial"/>
        </w:rPr>
        <w:t>#NOTE: This can also be done by hand from output of summary(job.lm) &gt; # However, in this lab, you must use the code above.</w:t>
      </w:r>
    </w:p>
    <w:p w14:paraId="6456538B" w14:textId="77777777" w:rsidR="004D32EB" w:rsidRPr="004D32EB" w:rsidRDefault="004D32EB" w:rsidP="004D32EB">
      <w:pPr>
        <w:rPr>
          <w:rFonts w:ascii="Arial" w:hAnsi="Arial" w:cs="Arial"/>
        </w:rPr>
      </w:pPr>
    </w:p>
    <w:p w14:paraId="24227D1A" w14:textId="77777777" w:rsidR="004D32EB" w:rsidRDefault="004D32EB">
      <w:pPr>
        <w:rPr>
          <w:rFonts w:ascii="Arial" w:hAnsi="Arial" w:cs="Arial"/>
        </w:rPr>
      </w:pPr>
    </w:p>
    <w:p w14:paraId="2A6CA79D" w14:textId="77777777" w:rsidR="000844E4" w:rsidRDefault="000844E4">
      <w:pPr>
        <w:rPr>
          <w:rFonts w:ascii="Arial" w:hAnsi="Arial" w:cs="Arial"/>
        </w:rPr>
      </w:pPr>
    </w:p>
    <w:p w14:paraId="25670D13" w14:textId="77777777" w:rsidR="000844E4" w:rsidRDefault="000844E4">
      <w:pPr>
        <w:rPr>
          <w:rFonts w:ascii="Arial" w:hAnsi="Arial" w:cs="Arial"/>
        </w:rPr>
      </w:pPr>
    </w:p>
    <w:p w14:paraId="7D6D5FF9" w14:textId="77777777" w:rsidR="000844E4" w:rsidRDefault="000844E4">
      <w:pPr>
        <w:rPr>
          <w:rFonts w:ascii="Arial" w:hAnsi="Arial" w:cs="Arial"/>
        </w:rPr>
      </w:pPr>
    </w:p>
    <w:p w14:paraId="6807DDFF" w14:textId="55C29230" w:rsidR="000844E4" w:rsidRDefault="00646C80">
      <w:pPr>
        <w:rPr>
          <w:rFonts w:ascii="Arial" w:hAnsi="Arial" w:cs="Arial"/>
        </w:rPr>
      </w:pPr>
      <w:r>
        <w:rPr>
          <w:rFonts w:ascii="Arial" w:hAnsi="Arial" w:cs="Arial"/>
        </w:rPr>
        <w:t>2.</w:t>
      </w:r>
    </w:p>
    <w:p w14:paraId="65F70350" w14:textId="213C5D50" w:rsidR="007932C8" w:rsidRDefault="000844E4">
      <w:pPr>
        <w:rPr>
          <w:rFonts w:ascii="Arial" w:hAnsi="Arial" w:cs="Arial"/>
        </w:rPr>
      </w:pPr>
      <w:r>
        <w:rPr>
          <w:rFonts w:ascii="Arial" w:hAnsi="Arial" w:cs="Arial"/>
          <w:noProof/>
        </w:rPr>
        <w:drawing>
          <wp:inline distT="0" distB="0" distL="0" distR="0" wp14:anchorId="74CE5544" wp14:editId="3EA8333D">
            <wp:extent cx="3823335" cy="2998043"/>
            <wp:effectExtent l="0" t="0" r="12065" b="0"/>
            <wp:docPr id="1" name="图片 1" descr="distanceVSElapse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VSElapsedti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470" cy="3002069"/>
                    </a:xfrm>
                    <a:prstGeom prst="rect">
                      <a:avLst/>
                    </a:prstGeom>
                    <a:noFill/>
                    <a:ln>
                      <a:noFill/>
                    </a:ln>
                  </pic:spPr>
                </pic:pic>
              </a:graphicData>
            </a:graphic>
          </wp:inline>
        </w:drawing>
      </w:r>
    </w:p>
    <w:p w14:paraId="246F0BEA" w14:textId="7E80B3EE" w:rsidR="00646C80" w:rsidRDefault="00646C80">
      <w:pPr>
        <w:rPr>
          <w:rFonts w:ascii="Arial" w:hAnsi="Arial" w:cs="Arial"/>
        </w:rPr>
      </w:pPr>
      <w:r>
        <w:rPr>
          <w:rFonts w:ascii="Arial" w:hAnsi="Arial" w:cs="Arial"/>
        </w:rPr>
        <w:t>3.</w:t>
      </w:r>
    </w:p>
    <w:p w14:paraId="37EB4B69" w14:textId="77777777" w:rsidR="00646C80" w:rsidRDefault="00646C80" w:rsidP="00646C80">
      <w:pPr>
        <w:rPr>
          <w:rFonts w:ascii="Arial" w:hAnsi="Arial" w:cs="Arial"/>
        </w:rPr>
      </w:pPr>
      <w:r>
        <w:rPr>
          <w:rFonts w:ascii="Arial" w:hAnsi="Arial" w:cs="Arial"/>
        </w:rPr>
        <w:t>This scatter plot shows that distance and actual elapsed time are positive and strong linear relationship. I cannot see any obvious outliers. Yes it is linear.</w:t>
      </w:r>
    </w:p>
    <w:p w14:paraId="43D85A92" w14:textId="77777777" w:rsidR="00646C80" w:rsidRDefault="00646C80" w:rsidP="00646C80">
      <w:pPr>
        <w:rPr>
          <w:rFonts w:ascii="Arial" w:hAnsi="Arial" w:cs="Arial"/>
        </w:rPr>
      </w:pPr>
    </w:p>
    <w:p w14:paraId="4639F46F" w14:textId="77777777" w:rsidR="00646C80" w:rsidRDefault="00646C80" w:rsidP="00646C80">
      <w:pPr>
        <w:rPr>
          <w:rFonts w:ascii="Arial" w:hAnsi="Arial" w:cs="Arial"/>
        </w:rPr>
      </w:pPr>
      <w:r>
        <w:rPr>
          <w:rFonts w:ascii="Arial" w:hAnsi="Arial" w:cs="Arial"/>
        </w:rPr>
        <w:t>4.</w:t>
      </w:r>
    </w:p>
    <w:p w14:paraId="5E176862" w14:textId="7CEFA1CD" w:rsidR="00646C80" w:rsidRDefault="00646C80" w:rsidP="00646C80">
      <w:pPr>
        <w:rPr>
          <w:rFonts w:ascii="Arial" w:hAnsi="Arial" w:cs="Arial"/>
        </w:rPr>
      </w:pPr>
      <w:r w:rsidRPr="00646C80">
        <w:rPr>
          <w:rFonts w:ascii="MS Mincho" w:eastAsia="MS Mincho" w:hAnsi="MS Mincho" w:cs="MS Mincho"/>
          <w:kern w:val="0"/>
          <w:sz w:val="30"/>
          <w:szCs w:val="30"/>
        </w:rPr>
        <w:t>[1] 0.960428</w:t>
      </w:r>
    </w:p>
    <w:p w14:paraId="0525CF87" w14:textId="436A1689" w:rsidR="00646C80" w:rsidRDefault="00646C80"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The correlation coefficient between </w:t>
      </w:r>
      <w:r>
        <w:rPr>
          <w:rFonts w:ascii="Arial" w:hAnsi="Arial" w:cs="Arial"/>
        </w:rPr>
        <w:t>distance and actual elapsed time</w:t>
      </w:r>
      <w:r>
        <w:rPr>
          <w:rFonts w:ascii="Arial" w:hAnsi="Arial" w:cs="Arial"/>
          <w:kern w:val="0"/>
          <w:sz w:val="30"/>
          <w:szCs w:val="30"/>
        </w:rPr>
        <w:t xml:space="preserve"> is </w:t>
      </w:r>
      <w:r w:rsidRPr="00646C80">
        <w:rPr>
          <w:rFonts w:ascii="MS Mincho" w:eastAsia="MS Mincho" w:hAnsi="MS Mincho" w:cs="MS Mincho"/>
          <w:kern w:val="0"/>
          <w:sz w:val="30"/>
          <w:szCs w:val="30"/>
          <w:highlight w:val="yellow"/>
        </w:rPr>
        <w:t>0.960428</w:t>
      </w:r>
      <w:r>
        <w:rPr>
          <w:rFonts w:ascii="Arial" w:hAnsi="Arial" w:cs="Arial"/>
          <w:kern w:val="0"/>
          <w:sz w:val="30"/>
          <w:szCs w:val="30"/>
        </w:rPr>
        <w:t>.</w:t>
      </w:r>
      <w:r>
        <w:rPr>
          <w:rFonts w:ascii="MS Mincho" w:eastAsia="MS Mincho" w:hAnsi="MS Mincho" w:cs="MS Mincho"/>
          <w:kern w:val="0"/>
          <w:sz w:val="30"/>
          <w:szCs w:val="30"/>
        </w:rPr>
        <w:t> </w:t>
      </w:r>
      <w:r>
        <w:rPr>
          <w:rFonts w:ascii="Arial" w:hAnsi="Arial" w:cs="Arial"/>
          <w:kern w:val="0"/>
          <w:sz w:val="30"/>
          <w:szCs w:val="30"/>
        </w:rPr>
        <w:t xml:space="preserve">This looks like there is strong association between </w:t>
      </w:r>
      <w:r>
        <w:rPr>
          <w:rFonts w:ascii="Arial" w:hAnsi="Arial" w:cs="Arial"/>
        </w:rPr>
        <w:t>distance and actual elapsed time</w:t>
      </w:r>
      <w:r>
        <w:rPr>
          <w:rFonts w:ascii="Arial" w:hAnsi="Arial" w:cs="Arial"/>
          <w:kern w:val="0"/>
          <w:sz w:val="30"/>
          <w:szCs w:val="30"/>
        </w:rPr>
        <w:t>. Therefore, the strength is tremendous and it is the same as problem 3.</w:t>
      </w:r>
    </w:p>
    <w:p w14:paraId="3DC85960" w14:textId="77777777"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p>
    <w:p w14:paraId="4A1980C8" w14:textId="77777777"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p>
    <w:p w14:paraId="4F6E4861" w14:textId="54DB9544" w:rsidR="009A6424" w:rsidRDefault="009A6424"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 xml:space="preserve">5. </w:t>
      </w:r>
    </w:p>
    <w:p w14:paraId="5C1449AF" w14:textId="533CCD02" w:rsidR="00240E78" w:rsidRDefault="00240E78" w:rsidP="00240E78">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Yes, the correlation is a good numerical summary of the graphical display in the scatterplot. Because c</w:t>
      </w:r>
      <w:r w:rsidRPr="00240E78">
        <w:rPr>
          <w:rFonts w:ascii="Arial" w:hAnsi="Arial" w:cs="Arial"/>
          <w:kern w:val="0"/>
          <w:sz w:val="30"/>
          <w:szCs w:val="30"/>
        </w:rPr>
        <w:t>orrelation is used to d</w:t>
      </w:r>
      <w:r>
        <w:rPr>
          <w:rFonts w:ascii="Arial" w:hAnsi="Arial" w:cs="Arial"/>
          <w:kern w:val="0"/>
          <w:sz w:val="30"/>
          <w:szCs w:val="30"/>
        </w:rPr>
        <w:t xml:space="preserve">escribe the linear relationship </w:t>
      </w:r>
      <w:r w:rsidRPr="00240E78">
        <w:rPr>
          <w:rFonts w:ascii="Arial" w:hAnsi="Arial" w:cs="Arial"/>
          <w:kern w:val="0"/>
          <w:sz w:val="30"/>
          <w:szCs w:val="30"/>
        </w:rPr>
        <w:t>between two continuous vari</w:t>
      </w:r>
      <w:r>
        <w:rPr>
          <w:rFonts w:ascii="Arial" w:hAnsi="Arial" w:cs="Arial"/>
          <w:kern w:val="0"/>
          <w:sz w:val="30"/>
          <w:szCs w:val="30"/>
        </w:rPr>
        <w:t xml:space="preserve">ables. </w:t>
      </w:r>
      <w:r w:rsidRPr="00240E78">
        <w:rPr>
          <w:rFonts w:ascii="Arial" w:hAnsi="Arial" w:cs="Arial"/>
          <w:kern w:val="0"/>
          <w:sz w:val="30"/>
          <w:szCs w:val="30"/>
        </w:rPr>
        <w:t>In general, correlation tends to be used when there is no</w:t>
      </w:r>
      <w:r>
        <w:rPr>
          <w:rFonts w:ascii="Arial" w:hAnsi="Arial" w:cs="Arial"/>
          <w:kern w:val="0"/>
          <w:sz w:val="30"/>
          <w:szCs w:val="30"/>
        </w:rPr>
        <w:t xml:space="preserve"> </w:t>
      </w:r>
      <w:r w:rsidRPr="00240E78">
        <w:rPr>
          <w:rFonts w:ascii="Arial" w:hAnsi="Arial" w:cs="Arial"/>
          <w:kern w:val="0"/>
          <w:sz w:val="30"/>
          <w:szCs w:val="30"/>
        </w:rPr>
        <w:t xml:space="preserve">identified response variable. </w:t>
      </w:r>
    </w:p>
    <w:p w14:paraId="6D1F75FA" w14:textId="77777777" w:rsidR="00F321F5" w:rsidRDefault="00F321F5" w:rsidP="00240E78">
      <w:pPr>
        <w:widowControl/>
        <w:autoSpaceDE w:val="0"/>
        <w:autoSpaceDN w:val="0"/>
        <w:adjustRightInd w:val="0"/>
        <w:spacing w:after="240" w:line="340" w:lineRule="atLeast"/>
        <w:jc w:val="left"/>
        <w:rPr>
          <w:rFonts w:ascii="Arial" w:hAnsi="Arial" w:cs="Arial"/>
          <w:kern w:val="0"/>
          <w:sz w:val="30"/>
          <w:szCs w:val="30"/>
        </w:rPr>
      </w:pPr>
    </w:p>
    <w:p w14:paraId="4B05CB43" w14:textId="794C488A" w:rsidR="00240E78" w:rsidRDefault="00240E78"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6.</w:t>
      </w:r>
    </w:p>
    <w:p w14:paraId="6765EBEF"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Call:</w:t>
      </w:r>
    </w:p>
    <w:p w14:paraId="4C191F2B"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lm(formula = localAirline$ActualElapsedTime ~ Distance)</w:t>
      </w:r>
    </w:p>
    <w:p w14:paraId="7ACD8B4F"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
    <w:p w14:paraId="3A665BF9"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Residuals:</w:t>
      </w:r>
    </w:p>
    <w:p w14:paraId="03E3261E"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Min     1Q Median     3Q    Max </w:t>
      </w:r>
    </w:p>
    <w:p w14:paraId="3C3A0B64"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-72.97 -14.98  -1.14  13.42  71.19 </w:t>
      </w:r>
    </w:p>
    <w:p w14:paraId="19D3C18A"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
    <w:p w14:paraId="6BB4862D"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Coefficients:</w:t>
      </w:r>
    </w:p>
    <w:p w14:paraId="078C4B49"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Estimate Std. Error t value Pr(&gt;|t|)    </w:t>
      </w:r>
    </w:p>
    <w:p w14:paraId="2C30E864"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(Intercept) 4.793e+01  3.979e-01   120.4   &lt;2e-16 ***</w:t>
      </w:r>
    </w:p>
    <w:p w14:paraId="6B5018FF"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Distance    1.213e-01  4.263e-04   </w:t>
      </w:r>
      <w:r w:rsidRPr="00223929">
        <w:rPr>
          <w:rFonts w:ascii="Arial" w:hAnsi="Arial" w:cs="Arial"/>
          <w:kern w:val="0"/>
          <w:sz w:val="30"/>
          <w:szCs w:val="30"/>
          <w:highlight w:val="green"/>
        </w:rPr>
        <w:t>284.4   &lt;2e-16 ***</w:t>
      </w:r>
    </w:p>
    <w:p w14:paraId="7ADBD237"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w:t>
      </w:r>
    </w:p>
    <w:p w14:paraId="5E1C7141"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Signif. codes:  0 '***' 0.001 '**' 0.01 '*' 0.05 '.' 0.1 ' ' 1</w:t>
      </w:r>
    </w:p>
    <w:p w14:paraId="0431AC66"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p>
    <w:p w14:paraId="00AF7A1C"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Residual standard error: 19.61 on </w:t>
      </w:r>
      <w:r w:rsidRPr="00223929">
        <w:rPr>
          <w:rFonts w:ascii="Arial" w:hAnsi="Arial" w:cs="Arial"/>
          <w:kern w:val="0"/>
          <w:sz w:val="30"/>
          <w:szCs w:val="30"/>
          <w:highlight w:val="green"/>
        </w:rPr>
        <w:t>6804</w:t>
      </w:r>
      <w:r w:rsidRPr="00F321F5">
        <w:rPr>
          <w:rFonts w:ascii="Arial" w:hAnsi="Arial" w:cs="Arial"/>
          <w:kern w:val="0"/>
          <w:sz w:val="30"/>
          <w:szCs w:val="30"/>
        </w:rPr>
        <w:t xml:space="preserve"> degrees of freedom</w:t>
      </w:r>
    </w:p>
    <w:p w14:paraId="66EC285C"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highlight w:val="yellow"/>
        </w:rPr>
        <w:t>Multiple R-squared:  0.9224</w:t>
      </w:r>
      <w:r w:rsidRPr="00F321F5">
        <w:rPr>
          <w:rFonts w:ascii="Arial" w:hAnsi="Arial" w:cs="Arial"/>
          <w:kern w:val="0"/>
          <w:sz w:val="30"/>
          <w:szCs w:val="30"/>
        </w:rPr>
        <w:t>,</w:t>
      </w:r>
      <w:r w:rsidRPr="00F321F5">
        <w:rPr>
          <w:rFonts w:ascii="Arial" w:hAnsi="Arial" w:cs="Arial"/>
          <w:kern w:val="0"/>
          <w:sz w:val="30"/>
          <w:szCs w:val="30"/>
        </w:rPr>
        <w:tab/>
        <w:t xml:space="preserve">Adjusted R-squared:  0.9224 </w:t>
      </w:r>
    </w:p>
    <w:p w14:paraId="0CD5475D" w14:textId="77777777" w:rsidR="00F321F5" w:rsidRPr="00F321F5" w:rsidRDefault="00F321F5" w:rsidP="00F321F5">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F-statistic: 8.09e+04 on 1 and 6804 DF,  p-value: &lt; 2.2e-16</w:t>
      </w:r>
    </w:p>
    <w:p w14:paraId="3DC22A7A" w14:textId="4726C0B4" w:rsidR="00F321F5" w:rsidRDefault="00223929"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7.</w:t>
      </w:r>
    </w:p>
    <w:p w14:paraId="0EE2F172" w14:textId="77777777" w:rsidR="002308E3" w:rsidRP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&gt; x$ActualElapsedTime</w:t>
      </w:r>
    </w:p>
    <w:p w14:paraId="53860D44" w14:textId="33556E05"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[1] 78</w:t>
      </w:r>
    </w:p>
    <w:p w14:paraId="21C6152A" w14:textId="58B7A591" w:rsidR="00223929" w:rsidRDefault="00D61B1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47.93 + 0.1213D</w:t>
      </w:r>
    </w:p>
    <w:p w14:paraId="185781FF" w14:textId="02AD64A8" w:rsidR="00D61B13" w:rsidRDefault="00D61B1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D = 297</w:t>
      </w:r>
    </w:p>
    <w:p w14:paraId="7022D0B3" w14:textId="517EA0DD" w:rsidR="00D61B13" w:rsidRDefault="00D61B1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83.9561</w:t>
      </w:r>
    </w:p>
    <w:p w14:paraId="20C1CB3A" w14:textId="25909DF1" w:rsidR="00663B22" w:rsidRDefault="00663B22" w:rsidP="00663B22">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Residual = A – 78 = 5.9561</w:t>
      </w:r>
    </w:p>
    <w:p w14:paraId="1D107356" w14:textId="77777777" w:rsidR="002308E3" w:rsidRDefault="002308E3" w:rsidP="00646C80">
      <w:pPr>
        <w:widowControl/>
        <w:autoSpaceDE w:val="0"/>
        <w:autoSpaceDN w:val="0"/>
        <w:adjustRightInd w:val="0"/>
        <w:spacing w:after="240" w:line="340" w:lineRule="atLeast"/>
        <w:jc w:val="left"/>
        <w:rPr>
          <w:rFonts w:ascii="Arial" w:hAnsi="Arial" w:cs="Arial"/>
          <w:kern w:val="0"/>
          <w:sz w:val="30"/>
          <w:szCs w:val="30"/>
        </w:rPr>
      </w:pPr>
    </w:p>
    <w:p w14:paraId="22F09AAD" w14:textId="2AEC66C8" w:rsidR="002308E3" w:rsidRDefault="002308E3"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7. bonus</w:t>
      </w:r>
    </w:p>
    <w:p w14:paraId="3F403003" w14:textId="31059F8B" w:rsidR="00EE3D56" w:rsidRDefault="00EE3D56"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Distance of this time is exactly the same as 297.</w:t>
      </w:r>
    </w:p>
    <w:p w14:paraId="3F945E97" w14:textId="77777777" w:rsidR="002308E3" w:rsidRP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&gt; x$ActualElapsedTime</w:t>
      </w:r>
    </w:p>
    <w:p w14:paraId="16B32EF3" w14:textId="39FDAA96"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sidRPr="002308E3">
        <w:rPr>
          <w:rFonts w:ascii="Arial" w:hAnsi="Arial" w:cs="Arial"/>
          <w:kern w:val="0"/>
          <w:sz w:val="30"/>
          <w:szCs w:val="30"/>
        </w:rPr>
        <w:t>[1] 78</w:t>
      </w:r>
    </w:p>
    <w:p w14:paraId="16392731"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47.93 + 0.1213D</w:t>
      </w:r>
    </w:p>
    <w:p w14:paraId="29A149C2"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D = 297</w:t>
      </w:r>
    </w:p>
    <w:p w14:paraId="2B9771D7"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A = 83.9561</w:t>
      </w:r>
    </w:p>
    <w:p w14:paraId="6F6A73DB" w14:textId="7C8F4E75"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Residual = A – 78 =</w:t>
      </w:r>
      <w:r w:rsidR="00663B22">
        <w:rPr>
          <w:rFonts w:ascii="Arial" w:hAnsi="Arial" w:cs="Arial"/>
          <w:kern w:val="0"/>
          <w:sz w:val="30"/>
          <w:szCs w:val="30"/>
        </w:rPr>
        <w:t xml:space="preserve"> 5.9561</w:t>
      </w:r>
    </w:p>
    <w:p w14:paraId="45C7A289" w14:textId="77777777" w:rsidR="002308E3" w:rsidRDefault="002308E3" w:rsidP="002308E3">
      <w:pPr>
        <w:widowControl/>
        <w:autoSpaceDE w:val="0"/>
        <w:autoSpaceDN w:val="0"/>
        <w:adjustRightInd w:val="0"/>
        <w:spacing w:after="240" w:line="340" w:lineRule="atLeast"/>
        <w:jc w:val="left"/>
        <w:rPr>
          <w:rFonts w:ascii="Arial" w:hAnsi="Arial" w:cs="Arial"/>
          <w:kern w:val="0"/>
          <w:sz w:val="30"/>
          <w:szCs w:val="30"/>
        </w:rPr>
      </w:pPr>
    </w:p>
    <w:p w14:paraId="036A9540" w14:textId="74673385" w:rsidR="002308E3" w:rsidRDefault="00EE3D56"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kern w:val="0"/>
          <w:sz w:val="30"/>
          <w:szCs w:val="30"/>
        </w:rPr>
        <w:t>8.</w:t>
      </w:r>
    </w:p>
    <w:p w14:paraId="38539372" w14:textId="3211EABD" w:rsidR="00240E78" w:rsidRDefault="00EE3D56" w:rsidP="00646C80">
      <w:pPr>
        <w:widowControl/>
        <w:autoSpaceDE w:val="0"/>
        <w:autoSpaceDN w:val="0"/>
        <w:adjustRightInd w:val="0"/>
        <w:spacing w:after="240" w:line="340" w:lineRule="atLeast"/>
        <w:jc w:val="left"/>
        <w:rPr>
          <w:rFonts w:ascii="Arial" w:hAnsi="Arial" w:cs="Arial"/>
          <w:kern w:val="0"/>
          <w:sz w:val="30"/>
          <w:szCs w:val="30"/>
        </w:rPr>
      </w:pPr>
      <w:r>
        <w:rPr>
          <w:rFonts w:ascii="Arial" w:hAnsi="Arial" w:cs="Arial"/>
          <w:noProof/>
          <w:kern w:val="0"/>
          <w:sz w:val="30"/>
          <w:szCs w:val="30"/>
        </w:rPr>
        <w:drawing>
          <wp:inline distT="0" distB="0" distL="0" distR="0" wp14:anchorId="5F293F52" wp14:editId="006B5E6B">
            <wp:extent cx="5486400" cy="4304665"/>
            <wp:effectExtent l="0" t="0" r="0" b="0"/>
            <wp:docPr id="3" name="图片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04665"/>
                    </a:xfrm>
                    <a:prstGeom prst="rect">
                      <a:avLst/>
                    </a:prstGeom>
                    <a:noFill/>
                    <a:ln>
                      <a:noFill/>
                    </a:ln>
                  </pic:spPr>
                </pic:pic>
              </a:graphicData>
            </a:graphic>
          </wp:inline>
        </w:drawing>
      </w:r>
    </w:p>
    <w:p w14:paraId="083AEFB6" w14:textId="3780774F" w:rsidR="00EE3D56" w:rsidRDefault="00EE3D56" w:rsidP="00EE3D56">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I see no pattern here so the association seems to be linear. I do not see any outliers. The answer is corresponding with part3 and part 5 which both shows the relationship between x and y is linear.</w:t>
      </w:r>
    </w:p>
    <w:p w14:paraId="4F5F9C6B" w14:textId="77777777" w:rsidR="00EE3D56" w:rsidRDefault="00EE3D56" w:rsidP="00EE3D56">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9.</w:t>
      </w:r>
    </w:p>
    <w:p w14:paraId="4F7E5BEE" w14:textId="49609838" w:rsidR="00646C80" w:rsidRDefault="00646C80" w:rsidP="00EE3D56">
      <w:pPr>
        <w:widowControl/>
        <w:tabs>
          <w:tab w:val="left" w:pos="220"/>
          <w:tab w:val="left" w:pos="720"/>
        </w:tabs>
        <w:autoSpaceDE w:val="0"/>
        <w:autoSpaceDN w:val="0"/>
        <w:adjustRightInd w:val="0"/>
        <w:spacing w:after="293" w:line="340" w:lineRule="atLeast"/>
        <w:jc w:val="left"/>
        <w:rPr>
          <w:rFonts w:ascii="MS Mincho" w:eastAsia="MS Mincho" w:hAnsi="MS Mincho" w:cs="MS Mincho"/>
          <w:kern w:val="0"/>
          <w:sz w:val="30"/>
          <w:szCs w:val="30"/>
        </w:rPr>
      </w:pPr>
      <w:r>
        <w:rPr>
          <w:rFonts w:ascii="MS Mincho" w:eastAsia="MS Mincho" w:hAnsi="MS Mincho" w:cs="MS Mincho"/>
          <w:kern w:val="0"/>
          <w:sz w:val="30"/>
          <w:szCs w:val="30"/>
        </w:rPr>
        <w:t> </w:t>
      </w:r>
      <w:r w:rsidR="00692910">
        <w:rPr>
          <w:rFonts w:ascii="MS Mincho" w:eastAsia="MS Mincho" w:hAnsi="MS Mincho" w:cs="MS Mincho"/>
          <w:noProof/>
          <w:kern w:val="0"/>
          <w:sz w:val="30"/>
          <w:szCs w:val="30"/>
        </w:rPr>
        <w:drawing>
          <wp:inline distT="0" distB="0" distL="0" distR="0" wp14:anchorId="55C8C682" wp14:editId="74576FF9">
            <wp:extent cx="3302547" cy="2591200"/>
            <wp:effectExtent l="0" t="0" r="0" b="0"/>
            <wp:docPr id="4" name="图片 4"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plot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211" cy="2596429"/>
                    </a:xfrm>
                    <a:prstGeom prst="rect">
                      <a:avLst/>
                    </a:prstGeom>
                    <a:noFill/>
                    <a:ln>
                      <a:noFill/>
                    </a:ln>
                  </pic:spPr>
                </pic:pic>
              </a:graphicData>
            </a:graphic>
          </wp:inline>
        </w:drawing>
      </w:r>
      <w:r w:rsidR="00692910">
        <w:rPr>
          <w:rFonts w:ascii="MS Mincho" w:eastAsia="MS Mincho" w:hAnsi="MS Mincho" w:cs="MS Mincho"/>
          <w:noProof/>
          <w:kern w:val="0"/>
          <w:sz w:val="30"/>
          <w:szCs w:val="30"/>
        </w:rPr>
        <w:drawing>
          <wp:inline distT="0" distB="0" distL="0" distR="0" wp14:anchorId="0246EBAC" wp14:editId="7D125BE6">
            <wp:extent cx="3279440" cy="2573070"/>
            <wp:effectExtent l="0" t="0" r="0" b="0"/>
            <wp:docPr id="5" name="图片 5"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522" cy="2573919"/>
                    </a:xfrm>
                    <a:prstGeom prst="rect">
                      <a:avLst/>
                    </a:prstGeom>
                    <a:noFill/>
                    <a:ln>
                      <a:noFill/>
                    </a:ln>
                  </pic:spPr>
                </pic:pic>
              </a:graphicData>
            </a:graphic>
          </wp:inline>
        </w:drawing>
      </w:r>
    </w:p>
    <w:p w14:paraId="1F1CE4D0" w14:textId="3282BA15" w:rsidR="00692910" w:rsidRDefault="00692910" w:rsidP="00692910">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It looks like the residuals are normal because on the QQ plot the points are close to the line and the blue/red lines on the histogram seems to be close. So I believe residuals appear to be normal.</w:t>
      </w:r>
    </w:p>
    <w:p w14:paraId="445C7BF8" w14:textId="77777777" w:rsidR="00692910" w:rsidRDefault="00692910" w:rsidP="00EE3D56">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40F26373" w14:textId="77777777" w:rsidR="00692910" w:rsidRDefault="00692910"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6E8EB79C" w14:textId="0FA60AF5" w:rsidR="00692910" w:rsidRDefault="00692910"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10.</w:t>
      </w:r>
    </w:p>
    <w:p w14:paraId="2563A9CF" w14:textId="77777777" w:rsidR="00692910" w:rsidRDefault="00692910" w:rsidP="00692910">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Assuming that we have an SRS, the three other assumptions are met; linear, constant standard deviation of the residuals and normality of the residuals, therefore linear regression analysis appears to be reasonable. </w:t>
      </w:r>
    </w:p>
    <w:p w14:paraId="7C0AB496" w14:textId="41BEE79C"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MS Mincho" w:eastAsia="MS Mincho" w:hAnsi="MS Mincho" w:cs="MS Mincho"/>
          <w:kern w:val="0"/>
          <w:sz w:val="30"/>
          <w:szCs w:val="30"/>
        </w:rPr>
        <w:t xml:space="preserve">11. </w:t>
      </w:r>
    </w:p>
    <w:p w14:paraId="00A72015" w14:textId="77777777"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rPr>
        <w:t xml:space="preserve">                 0.5 %     99.5 %</w:t>
      </w:r>
    </w:p>
    <w:p w14:paraId="268664BA" w14:textId="53C83518"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highlight w:val="green"/>
        </w:rPr>
        <w:t>(Intercept)   46.9011956 48.9517804</w:t>
      </w:r>
    </w:p>
    <w:p w14:paraId="1990B446" w14:textId="0CD2F5A9"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highlight w:val="yellow"/>
        </w:rPr>
        <w:t>Distance     0.1201661  0.1223631</w:t>
      </w:r>
    </w:p>
    <w:p w14:paraId="42A9C95D" w14:textId="135E7956"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color w:val="FF0000"/>
          <w:kern w:val="0"/>
          <w:sz w:val="30"/>
          <w:szCs w:val="30"/>
        </w:rPr>
      </w:pPr>
      <w:r w:rsidRPr="00397FAE">
        <w:rPr>
          <w:rFonts w:ascii="Arial" w:hAnsi="Arial" w:cs="Arial"/>
          <w:color w:val="FF0000"/>
          <w:kern w:val="0"/>
          <w:sz w:val="30"/>
          <w:szCs w:val="30"/>
          <w:highlight w:val="yellow"/>
        </w:rPr>
        <w:t>Slope</w:t>
      </w:r>
    </w:p>
    <w:p w14:paraId="06189D5A" w14:textId="77777777" w:rsidR="00397FAE" w:rsidRDefault="00397FAE" w:rsidP="00397FAE">
      <w:pPr>
        <w:widowControl/>
        <w:tabs>
          <w:tab w:val="left" w:pos="220"/>
          <w:tab w:val="left" w:pos="720"/>
        </w:tabs>
        <w:autoSpaceDE w:val="0"/>
        <w:autoSpaceDN w:val="0"/>
        <w:adjustRightInd w:val="0"/>
        <w:spacing w:after="293" w:line="340" w:lineRule="atLeast"/>
        <w:jc w:val="left"/>
        <w:rPr>
          <w:rFonts w:ascii="MS Mincho" w:eastAsia="MS Mincho" w:hAnsi="MS Mincho" w:cs="MS Mincho"/>
          <w:kern w:val="0"/>
          <w:sz w:val="30"/>
          <w:szCs w:val="30"/>
        </w:rPr>
      </w:pPr>
      <w:r>
        <w:rPr>
          <w:rFonts w:ascii="Arial" w:hAnsi="Arial" w:cs="Arial"/>
          <w:kern w:val="0"/>
          <w:sz w:val="30"/>
          <w:szCs w:val="30"/>
        </w:rPr>
        <w:t>95% CI (</w:t>
      </w:r>
      <w:r w:rsidRPr="00397FAE">
        <w:rPr>
          <w:rFonts w:ascii="Arial" w:hAnsi="Arial" w:cs="Arial"/>
          <w:kern w:val="0"/>
          <w:sz w:val="30"/>
          <w:szCs w:val="30"/>
          <w:highlight w:val="yellow"/>
        </w:rPr>
        <w:t>0.1201661</w:t>
      </w:r>
      <w:r>
        <w:rPr>
          <w:rFonts w:ascii="Arial" w:hAnsi="Arial" w:cs="Arial"/>
          <w:kern w:val="0"/>
          <w:sz w:val="30"/>
          <w:szCs w:val="30"/>
          <w:highlight w:val="yellow"/>
        </w:rPr>
        <w:t>,</w:t>
      </w:r>
      <w:r w:rsidRPr="00397FAE">
        <w:rPr>
          <w:rFonts w:ascii="Arial" w:hAnsi="Arial" w:cs="Arial"/>
          <w:kern w:val="0"/>
          <w:sz w:val="30"/>
          <w:szCs w:val="30"/>
          <w:highlight w:val="yellow"/>
        </w:rPr>
        <w:t xml:space="preserve">  0.1223631</w:t>
      </w:r>
      <w:r>
        <w:rPr>
          <w:rFonts w:ascii="Arial" w:hAnsi="Arial" w:cs="Arial"/>
          <w:kern w:val="0"/>
          <w:sz w:val="30"/>
          <w:szCs w:val="30"/>
        </w:rPr>
        <w:t>)</w:t>
      </w:r>
      <w:r>
        <w:rPr>
          <w:rFonts w:ascii="MS Mincho" w:eastAsia="MS Mincho" w:hAnsi="MS Mincho" w:cs="MS Mincho"/>
          <w:kern w:val="0"/>
          <w:sz w:val="30"/>
          <w:szCs w:val="30"/>
        </w:rPr>
        <w:t> </w:t>
      </w:r>
    </w:p>
    <w:p w14:paraId="7D22A80B" w14:textId="523A8527"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We are 95% confident that the population slope of Stress vs. LOC is between</w:t>
      </w:r>
      <w:r w:rsidRPr="00397FAE">
        <w:rPr>
          <w:rFonts w:ascii="Arial" w:hAnsi="Arial" w:cs="Arial"/>
          <w:kern w:val="0"/>
          <w:sz w:val="30"/>
          <w:szCs w:val="30"/>
          <w:highlight w:val="yellow"/>
        </w:rPr>
        <w:t>0.1201661</w:t>
      </w:r>
      <w:r>
        <w:rPr>
          <w:rFonts w:ascii="Arial" w:hAnsi="Arial" w:cs="Arial"/>
          <w:kern w:val="0"/>
          <w:sz w:val="30"/>
          <w:szCs w:val="30"/>
        </w:rPr>
        <w:t xml:space="preserve"> and </w:t>
      </w:r>
      <w:r w:rsidRPr="00397FAE">
        <w:rPr>
          <w:rFonts w:ascii="Arial" w:hAnsi="Arial" w:cs="Arial"/>
          <w:kern w:val="0"/>
          <w:sz w:val="30"/>
          <w:szCs w:val="30"/>
          <w:highlight w:val="yellow"/>
        </w:rPr>
        <w:t>0.1223631</w:t>
      </w:r>
      <w:r>
        <w:rPr>
          <w:rFonts w:ascii="Arial" w:hAnsi="Arial" w:cs="Arial"/>
          <w:kern w:val="0"/>
          <w:sz w:val="30"/>
          <w:szCs w:val="30"/>
        </w:rPr>
        <w:t xml:space="preserve">. </w:t>
      </w:r>
    </w:p>
    <w:p w14:paraId="397AD1F7" w14:textId="37D5B97D" w:rsid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397FAE">
        <w:rPr>
          <w:rFonts w:ascii="Arial" w:hAnsi="Arial" w:cs="Arial"/>
          <w:kern w:val="0"/>
          <w:sz w:val="30"/>
          <w:szCs w:val="30"/>
          <w:highlight w:val="green"/>
        </w:rPr>
        <w:t>Intercept</w:t>
      </w:r>
    </w:p>
    <w:p w14:paraId="55341F80" w14:textId="65A19406" w:rsidR="00397FAE" w:rsidRDefault="00397FAE" w:rsidP="00397FAE">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95% CI (</w:t>
      </w:r>
      <w:r w:rsidRPr="00397FAE">
        <w:rPr>
          <w:rFonts w:ascii="Arial" w:hAnsi="Arial" w:cs="Arial"/>
          <w:kern w:val="0"/>
          <w:sz w:val="30"/>
          <w:szCs w:val="30"/>
          <w:highlight w:val="green"/>
        </w:rPr>
        <w:t xml:space="preserve">46.9011956 </w:t>
      </w:r>
      <w:r>
        <w:rPr>
          <w:rFonts w:ascii="Arial" w:hAnsi="Arial" w:cs="Arial"/>
          <w:kern w:val="0"/>
          <w:sz w:val="30"/>
          <w:szCs w:val="30"/>
          <w:highlight w:val="green"/>
        </w:rPr>
        <w:t xml:space="preserve">, </w:t>
      </w:r>
      <w:r w:rsidRPr="00397FAE">
        <w:rPr>
          <w:rFonts w:ascii="Arial" w:hAnsi="Arial" w:cs="Arial"/>
          <w:kern w:val="0"/>
          <w:sz w:val="30"/>
          <w:szCs w:val="30"/>
          <w:highlight w:val="green"/>
        </w:rPr>
        <w:t>48.9517804</w:t>
      </w:r>
      <w:r>
        <w:rPr>
          <w:rFonts w:ascii="Arial" w:hAnsi="Arial" w:cs="Arial"/>
          <w:kern w:val="0"/>
          <w:sz w:val="30"/>
          <w:szCs w:val="30"/>
        </w:rPr>
        <w:t xml:space="preserve">) </w:t>
      </w:r>
    </w:p>
    <w:p w14:paraId="4BA94D49" w14:textId="330C744A" w:rsidR="00397FAE" w:rsidRDefault="00397FAE" w:rsidP="00397FAE">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We are 95% confident that the population y-intercept of Stress vs. LOC is between </w:t>
      </w:r>
      <w:r w:rsidRPr="00397FAE">
        <w:rPr>
          <w:rFonts w:ascii="Arial" w:hAnsi="Arial" w:cs="Arial"/>
          <w:kern w:val="0"/>
          <w:sz w:val="30"/>
          <w:szCs w:val="30"/>
          <w:highlight w:val="green"/>
        </w:rPr>
        <w:t xml:space="preserve">46.9011956 </w:t>
      </w:r>
      <w:r>
        <w:rPr>
          <w:rFonts w:ascii="Arial" w:hAnsi="Arial" w:cs="Arial"/>
          <w:kern w:val="0"/>
          <w:sz w:val="30"/>
          <w:szCs w:val="30"/>
          <w:highlight w:val="green"/>
        </w:rPr>
        <w:t xml:space="preserve">and </w:t>
      </w:r>
      <w:r w:rsidRPr="00397FAE">
        <w:rPr>
          <w:rFonts w:ascii="Arial" w:hAnsi="Arial" w:cs="Arial"/>
          <w:kern w:val="0"/>
          <w:sz w:val="30"/>
          <w:szCs w:val="30"/>
          <w:highlight w:val="green"/>
        </w:rPr>
        <w:t>48.9517804</w:t>
      </w:r>
      <w:r>
        <w:rPr>
          <w:rFonts w:ascii="Arial" w:hAnsi="Arial" w:cs="Arial"/>
          <w:kern w:val="0"/>
          <w:sz w:val="30"/>
          <w:szCs w:val="30"/>
        </w:rPr>
        <w:t>.</w:t>
      </w:r>
    </w:p>
    <w:p w14:paraId="1D39B233" w14:textId="77777777" w:rsidR="00397FAE" w:rsidRPr="00397FAE" w:rsidRDefault="00397FAE" w:rsidP="00397FAE">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7E533FD1" w14:textId="7E4EBCA7" w:rsidR="00397FAE" w:rsidRDefault="00692910" w:rsidP="00397FAE">
      <w:pPr>
        <w:widowControl/>
        <w:tabs>
          <w:tab w:val="left" w:pos="220"/>
          <w:tab w:val="left" w:pos="720"/>
        </w:tabs>
        <w:autoSpaceDE w:val="0"/>
        <w:autoSpaceDN w:val="0"/>
        <w:adjustRightInd w:val="0"/>
        <w:spacing w:after="293" w:line="340" w:lineRule="atLeast"/>
        <w:jc w:val="left"/>
        <w:rPr>
          <w:rFonts w:ascii="Arial" w:hAnsi="Arial" w:cs="Arial"/>
          <w:color w:val="FF0000"/>
          <w:kern w:val="0"/>
          <w:sz w:val="30"/>
          <w:szCs w:val="30"/>
        </w:rPr>
      </w:pPr>
      <w:r>
        <w:rPr>
          <w:rFonts w:ascii="Arial" w:hAnsi="Arial" w:cs="Arial"/>
          <w:color w:val="FF0000"/>
          <w:kern w:val="0"/>
          <w:sz w:val="30"/>
          <w:szCs w:val="30"/>
        </w:rPr>
        <w:t>12.</w:t>
      </w:r>
    </w:p>
    <w:p w14:paraId="724433FB" w14:textId="3D8B2968" w:rsidR="00223929" w:rsidRDefault="00223929"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sidRPr="00223929">
        <w:rPr>
          <w:rFonts w:ascii="Arial" w:hAnsi="Arial" w:cs="Arial"/>
          <w:kern w:val="0"/>
          <w:sz w:val="30"/>
          <w:szCs w:val="30"/>
          <w:highlight w:val="green"/>
        </w:rPr>
        <w:t>284.4   &lt;2e-16 ***</w:t>
      </w:r>
    </w:p>
    <w:p w14:paraId="739CD205"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Residuals:</w:t>
      </w:r>
    </w:p>
    <w:p w14:paraId="6231F4E3"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Min     1Q Median     3Q    Max </w:t>
      </w:r>
    </w:p>
    <w:p w14:paraId="318C9809"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-72.97 -14.98  -1.14  13.42  71.19 </w:t>
      </w:r>
    </w:p>
    <w:p w14:paraId="79B15680"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p>
    <w:p w14:paraId="23506669"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Coefficients:</w:t>
      </w:r>
    </w:p>
    <w:p w14:paraId="5E759200"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             Estimate Std. Error t value Pr(&gt;|t|)    </w:t>
      </w:r>
    </w:p>
    <w:p w14:paraId="5F6EEB41"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(Intercept) 4.793e+01  3.979e-01   120.4   &lt;2e-16 ***</w:t>
      </w:r>
    </w:p>
    <w:p w14:paraId="3D4413F9"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Distance    1.213e-01  4.263e-04   </w:t>
      </w:r>
      <w:r w:rsidRPr="00223929">
        <w:rPr>
          <w:rFonts w:ascii="Arial" w:hAnsi="Arial" w:cs="Arial"/>
          <w:kern w:val="0"/>
          <w:sz w:val="30"/>
          <w:szCs w:val="30"/>
          <w:highlight w:val="green"/>
        </w:rPr>
        <w:t>284.4   &lt;2e-16 ***</w:t>
      </w:r>
    </w:p>
    <w:p w14:paraId="77BF1EDB"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w:t>
      </w:r>
    </w:p>
    <w:p w14:paraId="7A0FAADF"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Signif. codes:  0 '***' 0.001 '**' 0.01 '*' 0.05 '.' 0.1 ' ' 1</w:t>
      </w:r>
    </w:p>
    <w:p w14:paraId="461B1BD5"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p>
    <w:p w14:paraId="190786BC"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 xml:space="preserve">Residual standard error: 19.61 on </w:t>
      </w:r>
      <w:r w:rsidRPr="00223929">
        <w:rPr>
          <w:rFonts w:ascii="Arial" w:hAnsi="Arial" w:cs="Arial"/>
          <w:kern w:val="0"/>
          <w:sz w:val="30"/>
          <w:szCs w:val="30"/>
          <w:highlight w:val="green"/>
        </w:rPr>
        <w:t>6804</w:t>
      </w:r>
      <w:r w:rsidRPr="00F321F5">
        <w:rPr>
          <w:rFonts w:ascii="Arial" w:hAnsi="Arial" w:cs="Arial"/>
          <w:kern w:val="0"/>
          <w:sz w:val="30"/>
          <w:szCs w:val="30"/>
        </w:rPr>
        <w:t xml:space="preserve"> degrees of freedom</w:t>
      </w:r>
    </w:p>
    <w:p w14:paraId="50C8914B"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highlight w:val="yellow"/>
        </w:rPr>
        <w:t>Multiple R-squared:  0.9224</w:t>
      </w:r>
      <w:r w:rsidRPr="00F321F5">
        <w:rPr>
          <w:rFonts w:ascii="Arial" w:hAnsi="Arial" w:cs="Arial"/>
          <w:kern w:val="0"/>
          <w:sz w:val="30"/>
          <w:szCs w:val="30"/>
        </w:rPr>
        <w:t>,</w:t>
      </w:r>
      <w:r w:rsidRPr="00F321F5">
        <w:rPr>
          <w:rFonts w:ascii="Arial" w:hAnsi="Arial" w:cs="Arial"/>
          <w:kern w:val="0"/>
          <w:sz w:val="30"/>
          <w:szCs w:val="30"/>
        </w:rPr>
        <w:tab/>
        <w:t xml:space="preserve">Adjusted R-squared:  0.9224 </w:t>
      </w:r>
    </w:p>
    <w:p w14:paraId="397AD086" w14:textId="77777777"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sidRPr="00F321F5">
        <w:rPr>
          <w:rFonts w:ascii="Arial" w:hAnsi="Arial" w:cs="Arial"/>
          <w:kern w:val="0"/>
          <w:sz w:val="30"/>
          <w:szCs w:val="30"/>
        </w:rPr>
        <w:t>F-statistic: 8.09e+04 on 1 and 6804 DF,  p-value: &lt; 2.2e-16</w:t>
      </w:r>
    </w:p>
    <w:p w14:paraId="2600467C" w14:textId="77777777" w:rsidR="00223929" w:rsidRDefault="00223929" w:rsidP="00223929">
      <w:pPr>
        <w:widowControl/>
        <w:tabs>
          <w:tab w:val="left" w:pos="220"/>
          <w:tab w:val="left" w:pos="720"/>
        </w:tabs>
        <w:autoSpaceDE w:val="0"/>
        <w:autoSpaceDN w:val="0"/>
        <w:adjustRightInd w:val="0"/>
        <w:spacing w:after="293" w:line="340" w:lineRule="atLeast"/>
        <w:ind w:left="720"/>
        <w:jc w:val="left"/>
        <w:rPr>
          <w:rFonts w:ascii="Arial" w:hAnsi="Arial" w:cs="Arial"/>
          <w:kern w:val="0"/>
          <w:sz w:val="30"/>
          <w:szCs w:val="30"/>
        </w:rPr>
      </w:pPr>
    </w:p>
    <w:p w14:paraId="7B5C47F3" w14:textId="77777777" w:rsidR="00223929" w:rsidRDefault="00223929" w:rsidP="00223929">
      <w:pPr>
        <w:widowControl/>
        <w:tabs>
          <w:tab w:val="left" w:pos="220"/>
          <w:tab w:val="left" w:pos="720"/>
        </w:tabs>
        <w:autoSpaceDE w:val="0"/>
        <w:autoSpaceDN w:val="0"/>
        <w:adjustRightInd w:val="0"/>
        <w:spacing w:after="293" w:line="340" w:lineRule="atLeast"/>
        <w:ind w:left="720"/>
        <w:jc w:val="left"/>
        <w:rPr>
          <w:rFonts w:ascii="Arial" w:hAnsi="Arial" w:cs="Arial"/>
          <w:kern w:val="0"/>
          <w:sz w:val="30"/>
          <w:szCs w:val="30"/>
        </w:rPr>
      </w:pPr>
    </w:p>
    <w:p w14:paraId="6C3BA334" w14:textId="77777777" w:rsidR="00223929" w:rsidRDefault="00223929" w:rsidP="00223929">
      <w:pPr>
        <w:widowControl/>
        <w:autoSpaceDE w:val="0"/>
        <w:autoSpaceDN w:val="0"/>
        <w:adjustRightInd w:val="0"/>
        <w:spacing w:after="240" w:line="340" w:lineRule="atLeast"/>
        <w:jc w:val="left"/>
        <w:rPr>
          <w:rFonts w:ascii="Times" w:hAnsi="Times" w:cs="Times"/>
          <w:kern w:val="0"/>
        </w:rPr>
      </w:pPr>
      <w:r>
        <w:rPr>
          <w:rFonts w:ascii="Times" w:hAnsi="Times" w:cs="Times"/>
          <w:kern w:val="0"/>
          <w:sz w:val="30"/>
          <w:szCs w:val="30"/>
        </w:rPr>
        <w:t xml:space="preserve">Step 1: Definition of the terms </w:t>
      </w:r>
    </w:p>
    <w:p w14:paraId="46F0E745" w14:textId="77777777" w:rsidR="00223929" w:rsidRDefault="00223929" w:rsidP="00223929">
      <w:pPr>
        <w:widowControl/>
        <w:autoSpaceDE w:val="0"/>
        <w:autoSpaceDN w:val="0"/>
        <w:adjustRightInd w:val="0"/>
        <w:spacing w:after="240" w:line="300" w:lineRule="atLeast"/>
        <w:jc w:val="left"/>
        <w:rPr>
          <w:rFonts w:ascii="Times" w:hAnsi="Times" w:cs="Times"/>
          <w:kern w:val="0"/>
        </w:rPr>
      </w:pPr>
      <w:r>
        <w:rPr>
          <w:rFonts w:ascii="Symbol" w:hAnsi="Symbol" w:cs="Symbol"/>
          <w:kern w:val="0"/>
          <w:sz w:val="30"/>
          <w:szCs w:val="30"/>
        </w:rPr>
        <w:t></w:t>
      </w:r>
      <w:r>
        <w:rPr>
          <w:rFonts w:ascii="Arial" w:hAnsi="Arial" w:cs="Arial"/>
          <w:kern w:val="0"/>
          <w:position w:val="-3"/>
          <w:sz w:val="18"/>
          <w:szCs w:val="18"/>
        </w:rPr>
        <w:t xml:space="preserve">1 </w:t>
      </w:r>
      <w:r>
        <w:rPr>
          <w:rFonts w:ascii="Arial" w:hAnsi="Arial" w:cs="Arial"/>
          <w:kern w:val="0"/>
          <w:sz w:val="30"/>
          <w:szCs w:val="30"/>
        </w:rPr>
        <w:t xml:space="preserve">is the population slope </w:t>
      </w:r>
    </w:p>
    <w:p w14:paraId="40DFA6D2" w14:textId="0280BEE3"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Arial" w:hAnsi="Arial" w:cs="Arial"/>
          <w:kern w:val="0"/>
          <w:sz w:val="30"/>
          <w:szCs w:val="30"/>
        </w:rPr>
        <w:t>Step2:H</w:t>
      </w:r>
      <w:r>
        <w:rPr>
          <w:rFonts w:ascii="Arial" w:hAnsi="Arial" w:cs="Arial"/>
          <w:kern w:val="0"/>
          <w:position w:val="-3"/>
          <w:sz w:val="18"/>
          <w:szCs w:val="18"/>
        </w:rPr>
        <w:t>0</w:t>
      </w:r>
      <w:r>
        <w:rPr>
          <w:rFonts w:ascii="Arial" w:hAnsi="Arial" w:cs="Arial"/>
          <w:kern w:val="0"/>
          <w:sz w:val="30"/>
          <w:szCs w:val="30"/>
        </w:rPr>
        <w:t>:</w:t>
      </w:r>
      <w:r>
        <w:rPr>
          <w:rFonts w:ascii="Symbol" w:hAnsi="Symbol" w:cs="Symbol"/>
          <w:kern w:val="0"/>
          <w:sz w:val="30"/>
          <w:szCs w:val="30"/>
        </w:rPr>
        <w:t></w:t>
      </w:r>
      <w:r>
        <w:rPr>
          <w:rFonts w:ascii="Arial" w:hAnsi="Arial" w:cs="Arial"/>
          <w:kern w:val="0"/>
          <w:position w:val="-3"/>
          <w:sz w:val="18"/>
          <w:szCs w:val="18"/>
        </w:rPr>
        <w:t xml:space="preserve">1 </w:t>
      </w:r>
      <w:r>
        <w:rPr>
          <w:rFonts w:ascii="Arial" w:hAnsi="Arial" w:cs="Arial"/>
          <w:kern w:val="0"/>
          <w:sz w:val="30"/>
          <w:szCs w:val="30"/>
        </w:rPr>
        <w:t>=0 H</w:t>
      </w:r>
      <w:r>
        <w:rPr>
          <w:rFonts w:ascii="Arial" w:hAnsi="Arial" w:cs="Arial"/>
          <w:kern w:val="0"/>
          <w:position w:val="-3"/>
          <w:sz w:val="18"/>
          <w:szCs w:val="18"/>
        </w:rPr>
        <w:t>a</w:t>
      </w:r>
      <w:r>
        <w:rPr>
          <w:rFonts w:ascii="Arial" w:hAnsi="Arial" w:cs="Arial"/>
          <w:kern w:val="0"/>
          <w:sz w:val="30"/>
          <w:szCs w:val="30"/>
        </w:rPr>
        <w:t>:</w:t>
      </w:r>
      <w:r>
        <w:rPr>
          <w:rFonts w:ascii="Symbol" w:hAnsi="Symbol" w:cs="Symbol"/>
          <w:kern w:val="0"/>
          <w:sz w:val="30"/>
          <w:szCs w:val="30"/>
        </w:rPr>
        <w:t></w:t>
      </w:r>
      <w:r>
        <w:rPr>
          <w:rFonts w:ascii="Arial" w:hAnsi="Arial" w:cs="Arial"/>
          <w:kern w:val="0"/>
          <w:position w:val="-3"/>
          <w:sz w:val="18"/>
          <w:szCs w:val="18"/>
        </w:rPr>
        <w:t xml:space="preserve">1 </w:t>
      </w:r>
      <w:r>
        <w:rPr>
          <w:rFonts w:ascii="Arial Unicode MS" w:eastAsia="Arial Unicode MS" w:hAnsi="Arial" w:cs="Arial Unicode MS"/>
          <w:kern w:val="0"/>
          <w:sz w:val="30"/>
          <w:szCs w:val="30"/>
        </w:rPr>
        <w:t>=</w:t>
      </w:r>
      <w:r>
        <w:rPr>
          <w:rFonts w:ascii="Arial Unicode MS" w:eastAsia="Arial Unicode MS" w:hAnsi="Arial" w:cs="Arial Unicode MS" w:hint="eastAsia"/>
          <w:kern w:val="0"/>
          <w:sz w:val="30"/>
          <w:szCs w:val="30"/>
        </w:rPr>
        <w:t≯</w:t>
      </w:r>
      <w:r>
        <w:rPr>
          <w:rFonts w:ascii="Arial Unicode MS" w:eastAsia="Arial Unicode MS" w:hAnsi="Arial" w:cs="Arial Unicode MS"/>
          <w:kern w:val="0"/>
          <w:sz w:val="30"/>
          <w:szCs w:val="30"/>
        </w:rPr>
        <w:t xml:space="preserve">0 </w:t>
      </w:r>
    </w:p>
    <w:p w14:paraId="550B7A1F" w14:textId="5671D388" w:rsidR="00223929" w:rsidRPr="00F321F5" w:rsidRDefault="00223929" w:rsidP="00223929">
      <w:pPr>
        <w:widowControl/>
        <w:autoSpaceDE w:val="0"/>
        <w:autoSpaceDN w:val="0"/>
        <w:adjustRightInd w:val="0"/>
        <w:spacing w:after="240" w:line="340" w:lineRule="atLeast"/>
        <w:jc w:val="left"/>
        <w:rPr>
          <w:rFonts w:ascii="Arial" w:hAnsi="Arial" w:cs="Arial"/>
          <w:kern w:val="0"/>
          <w:sz w:val="30"/>
          <w:szCs w:val="30"/>
        </w:rPr>
      </w:pPr>
      <w:r>
        <w:rPr>
          <w:rFonts w:ascii="Times" w:eastAsia="Arial Unicode MS" w:hAnsi="Times" w:cs="Times"/>
          <w:kern w:val="0"/>
          <w:sz w:val="30"/>
          <w:szCs w:val="30"/>
        </w:rPr>
        <w:t xml:space="preserve">Step 3: Find the Test Statistic, p-value, report DF </w:t>
      </w:r>
      <w:r>
        <w:rPr>
          <w:rFonts w:ascii="Arial" w:eastAsia="Arial Unicode MS" w:hAnsi="Arial" w:cs="Arial"/>
          <w:kern w:val="0"/>
          <w:sz w:val="30"/>
          <w:szCs w:val="30"/>
        </w:rPr>
        <w:t>t</w:t>
      </w:r>
      <w:r>
        <w:rPr>
          <w:rFonts w:ascii="Arial" w:eastAsia="Arial Unicode MS" w:hAnsi="Arial" w:cs="Arial"/>
          <w:kern w:val="0"/>
          <w:position w:val="-3"/>
          <w:sz w:val="18"/>
          <w:szCs w:val="18"/>
        </w:rPr>
        <w:t xml:space="preserve">ts </w:t>
      </w:r>
      <w:r>
        <w:rPr>
          <w:rFonts w:ascii="Arial" w:eastAsia="Arial Unicode MS" w:hAnsi="Arial" w:cs="Arial"/>
          <w:kern w:val="0"/>
          <w:sz w:val="30"/>
          <w:szCs w:val="30"/>
        </w:rPr>
        <w:t>= 284.429</w:t>
      </w:r>
      <w:r>
        <w:rPr>
          <w:rFonts w:ascii="MS Mincho" w:eastAsia="MS Mincho" w:hAnsi="MS Mincho" w:cs="MS Mincho"/>
          <w:kern w:val="0"/>
          <w:sz w:val="30"/>
          <w:szCs w:val="30"/>
        </w:rPr>
        <w:t> </w:t>
      </w:r>
      <w:r>
        <w:rPr>
          <w:rFonts w:ascii="Arial" w:eastAsia="Arial Unicode MS" w:hAnsi="Arial" w:cs="Arial"/>
          <w:kern w:val="0"/>
          <w:sz w:val="30"/>
          <w:szCs w:val="30"/>
        </w:rPr>
        <w:t xml:space="preserve">DF = </w:t>
      </w:r>
      <w:r w:rsidRPr="00F321F5">
        <w:rPr>
          <w:rFonts w:ascii="Arial" w:hAnsi="Arial" w:cs="Arial"/>
          <w:kern w:val="0"/>
          <w:sz w:val="30"/>
          <w:szCs w:val="30"/>
        </w:rPr>
        <w:t>6804</w:t>
      </w:r>
      <w:r>
        <w:rPr>
          <w:rFonts w:ascii="MS Mincho" w:eastAsia="MS Mincho" w:hAnsi="MS Mincho" w:cs="MS Mincho"/>
          <w:kern w:val="0"/>
          <w:sz w:val="30"/>
          <w:szCs w:val="30"/>
        </w:rPr>
        <w:t> </w:t>
      </w:r>
      <w:r>
        <w:rPr>
          <w:rFonts w:ascii="Arial" w:eastAsia="Arial Unicode MS" w:hAnsi="Arial" w:cs="Arial"/>
          <w:kern w:val="0"/>
          <w:sz w:val="30"/>
          <w:szCs w:val="30"/>
        </w:rPr>
        <w:t xml:space="preserve">P-value </w:t>
      </w:r>
      <w:r w:rsidRPr="00F321F5">
        <w:rPr>
          <w:rFonts w:ascii="Arial" w:hAnsi="Arial" w:cs="Arial"/>
          <w:kern w:val="0"/>
          <w:sz w:val="30"/>
          <w:szCs w:val="30"/>
        </w:rPr>
        <w:t>&lt; 2.2e-16</w:t>
      </w:r>
    </w:p>
    <w:p w14:paraId="5F0F8E25" w14:textId="05597C8A"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Arial" w:eastAsia="Arial Unicode MS" w:hAnsi="Arial" w:cs="Arial"/>
          <w:kern w:val="0"/>
          <w:sz w:val="30"/>
          <w:szCs w:val="30"/>
        </w:rPr>
        <w:t xml:space="preserve"> </w:t>
      </w:r>
    </w:p>
    <w:p w14:paraId="72CD02B2" w14:textId="3E37ECB5"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Arial" w:eastAsia="Arial Unicode MS" w:hAnsi="Arial" w:cs="Arial"/>
          <w:kern w:val="0"/>
          <w:sz w:val="30"/>
          <w:szCs w:val="30"/>
        </w:rPr>
        <w:t xml:space="preserve"> </w:t>
      </w:r>
    </w:p>
    <w:p w14:paraId="3DED5E06" w14:textId="77777777" w:rsidR="00223929" w:rsidRDefault="00223929" w:rsidP="00223929">
      <w:pPr>
        <w:widowControl/>
        <w:autoSpaceDE w:val="0"/>
        <w:autoSpaceDN w:val="0"/>
        <w:adjustRightInd w:val="0"/>
        <w:spacing w:after="240" w:line="340" w:lineRule="atLeast"/>
        <w:jc w:val="left"/>
        <w:rPr>
          <w:rFonts w:ascii="Times" w:eastAsia="Arial Unicode MS" w:hAnsi="Times" w:cs="Times"/>
          <w:kern w:val="0"/>
        </w:rPr>
      </w:pPr>
      <w:r>
        <w:rPr>
          <w:rFonts w:ascii="Times" w:eastAsia="Arial Unicode MS" w:hAnsi="Times" w:cs="Times"/>
          <w:kern w:val="0"/>
          <w:sz w:val="30"/>
          <w:szCs w:val="30"/>
        </w:rPr>
        <w:t xml:space="preserve">Step 4: Conclusion: </w:t>
      </w:r>
    </w:p>
    <w:p w14:paraId="563CF3A8" w14:textId="797F3FF8" w:rsidR="00223929" w:rsidRDefault="00223929"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Symbol" w:eastAsia="Arial Unicode MS" w:hAnsi="Symbol" w:cs="Symbol"/>
          <w:kern w:val="0"/>
          <w:sz w:val="30"/>
          <w:szCs w:val="30"/>
        </w:rPr>
        <w:t></w:t>
      </w:r>
      <w:r>
        <w:rPr>
          <w:rFonts w:ascii="Symbol" w:eastAsia="Arial Unicode MS" w:hAnsi="Symbol" w:cs="Symbol"/>
          <w:kern w:val="0"/>
          <w:sz w:val="30"/>
          <w:szCs w:val="30"/>
        </w:rPr>
        <w:t></w:t>
      </w:r>
      <w:r>
        <w:rPr>
          <w:rFonts w:ascii="Arial" w:eastAsia="Arial Unicode MS" w:hAnsi="Arial" w:cs="Arial"/>
          <w:kern w:val="0"/>
          <w:sz w:val="30"/>
          <w:szCs w:val="30"/>
        </w:rPr>
        <w:t>= 0.01</w:t>
      </w:r>
      <w:r>
        <w:rPr>
          <w:rFonts w:ascii="MS Mincho" w:eastAsia="MS Mincho" w:hAnsi="MS Mincho" w:cs="MS Mincho"/>
          <w:kern w:val="0"/>
          <w:sz w:val="30"/>
          <w:szCs w:val="30"/>
        </w:rPr>
        <w:t> </w:t>
      </w:r>
      <w:r>
        <w:rPr>
          <w:rFonts w:ascii="Arial" w:eastAsia="Arial Unicode MS" w:hAnsi="Arial" w:cs="Arial"/>
          <w:kern w:val="0"/>
          <w:sz w:val="30"/>
          <w:szCs w:val="30"/>
        </w:rPr>
        <w:t xml:space="preserve">Since  P-value </w:t>
      </w:r>
      <w:r w:rsidRPr="00F321F5">
        <w:rPr>
          <w:rFonts w:ascii="Arial" w:hAnsi="Arial" w:cs="Arial"/>
          <w:kern w:val="0"/>
          <w:sz w:val="30"/>
          <w:szCs w:val="30"/>
        </w:rPr>
        <w:t>&lt; 2.2e-16</w:t>
      </w:r>
      <w:r>
        <w:rPr>
          <w:rFonts w:ascii="Arial" w:hAnsi="Arial" w:cs="Arial"/>
          <w:kern w:val="0"/>
          <w:sz w:val="30"/>
          <w:szCs w:val="30"/>
        </w:rPr>
        <w:t xml:space="preserve"> </w:t>
      </w:r>
      <w:r>
        <w:rPr>
          <w:rFonts w:ascii="Arial" w:eastAsia="Arial Unicode MS" w:hAnsi="Arial" w:cs="Arial"/>
          <w:kern w:val="0"/>
          <w:sz w:val="30"/>
          <w:szCs w:val="30"/>
        </w:rPr>
        <w:t>≤ 0.01, we should reject H</w:t>
      </w:r>
      <w:r>
        <w:rPr>
          <w:rFonts w:ascii="Arial" w:eastAsia="Arial Unicode MS" w:hAnsi="Arial" w:cs="Arial"/>
          <w:kern w:val="0"/>
          <w:position w:val="-3"/>
          <w:sz w:val="18"/>
          <w:szCs w:val="18"/>
        </w:rPr>
        <w:t>0</w:t>
      </w:r>
      <w:r>
        <w:rPr>
          <w:rFonts w:ascii="MS Mincho" w:eastAsia="MS Mincho" w:hAnsi="MS Mincho" w:cs="MS Mincho"/>
          <w:kern w:val="0"/>
          <w:sz w:val="18"/>
          <w:szCs w:val="18"/>
        </w:rPr>
        <w:t> </w:t>
      </w:r>
      <w:r>
        <w:rPr>
          <w:rFonts w:ascii="Arial" w:eastAsia="Arial Unicode MS" w:hAnsi="Arial" w:cs="Arial"/>
          <w:kern w:val="0"/>
          <w:sz w:val="30"/>
          <w:szCs w:val="30"/>
        </w:rPr>
        <w:t xml:space="preserve">The data provides sufficiently strong evidence (P-value = 0.00156) to the claim that there is an association between job stress and LOC. </w:t>
      </w:r>
    </w:p>
    <w:p w14:paraId="2DA851AC" w14:textId="77777777" w:rsidR="00692910" w:rsidRDefault="00692910" w:rsidP="00223929">
      <w:pPr>
        <w:widowControl/>
        <w:autoSpaceDE w:val="0"/>
        <w:autoSpaceDN w:val="0"/>
        <w:adjustRightInd w:val="0"/>
        <w:spacing w:after="240" w:line="300" w:lineRule="atLeast"/>
        <w:jc w:val="left"/>
        <w:rPr>
          <w:rFonts w:ascii="Arial" w:eastAsia="Arial Unicode MS" w:hAnsi="Arial" w:cs="Arial"/>
          <w:kern w:val="0"/>
          <w:sz w:val="30"/>
          <w:szCs w:val="30"/>
        </w:rPr>
      </w:pPr>
    </w:p>
    <w:p w14:paraId="2D5208D4" w14:textId="3683789A" w:rsidR="00692910" w:rsidRDefault="00692910"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Arial" w:eastAsia="Arial Unicode MS" w:hAnsi="Arial" w:cs="Arial"/>
          <w:kern w:val="0"/>
          <w:sz w:val="30"/>
          <w:szCs w:val="30"/>
        </w:rPr>
        <w:t xml:space="preserve">13. </w:t>
      </w:r>
    </w:p>
    <w:p w14:paraId="5A11286C" w14:textId="517A9550" w:rsidR="00335306" w:rsidRDefault="00335306"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Arial" w:eastAsia="Arial Unicode MS" w:hAnsi="Arial" w:cs="Arial"/>
          <w:kern w:val="0"/>
          <w:sz w:val="30"/>
          <w:szCs w:val="30"/>
        </w:rPr>
        <w:t>They are both indicating that the actual elapsed time and distance are in linear relationship. The different part is that they are using different method to get this solution.</w:t>
      </w:r>
    </w:p>
    <w:p w14:paraId="501D5670" w14:textId="1089E939" w:rsidR="003A09AD" w:rsidRDefault="003A09AD" w:rsidP="00223929">
      <w:pPr>
        <w:widowControl/>
        <w:autoSpaceDE w:val="0"/>
        <w:autoSpaceDN w:val="0"/>
        <w:adjustRightInd w:val="0"/>
        <w:spacing w:after="240" w:line="300" w:lineRule="atLeast"/>
        <w:jc w:val="left"/>
        <w:rPr>
          <w:rFonts w:ascii="Arial" w:eastAsia="Arial Unicode MS" w:hAnsi="Arial" w:cs="Arial"/>
          <w:kern w:val="0"/>
          <w:sz w:val="30"/>
          <w:szCs w:val="30"/>
        </w:rPr>
      </w:pPr>
      <w:r>
        <w:rPr>
          <w:rFonts w:ascii="Arial" w:eastAsia="Arial Unicode MS" w:hAnsi="Arial" w:cs="Arial"/>
          <w:kern w:val="0"/>
          <w:sz w:val="30"/>
          <w:szCs w:val="30"/>
        </w:rPr>
        <w:t>14.</w:t>
      </w:r>
    </w:p>
    <w:p w14:paraId="46BAB048" w14:textId="48B6CF55" w:rsidR="00335306" w:rsidRPr="00692910" w:rsidRDefault="00335306" w:rsidP="00335306">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r>
        <w:rPr>
          <w:rFonts w:ascii="Arial" w:hAnsi="Arial" w:cs="Arial"/>
          <w:kern w:val="0"/>
          <w:sz w:val="30"/>
          <w:szCs w:val="30"/>
        </w:rPr>
        <w:t>The three other assumptions are met; linear, constant standard deviation of the residuals and normality of the residuals, therefore linear regression analysis appears to be reasonable.</w:t>
      </w:r>
      <w:r w:rsidR="00493EC4">
        <w:rPr>
          <w:rFonts w:ascii="Arial" w:hAnsi="Arial" w:cs="Arial"/>
          <w:kern w:val="0"/>
          <w:sz w:val="30"/>
          <w:szCs w:val="30"/>
        </w:rPr>
        <w:t xml:space="preserve"> So the relationship between distance and actual elapsed time is linear. This situation is good for prediction. Because we can see that if the distance is longer, the time will be longer. We cannot generalize this situation for Nov 2015 because Nov is a rush time which is in a different situation with the whole year. The distances over 2704 miles will have more different situation what we cannot predict so that we need not to include them.</w:t>
      </w:r>
    </w:p>
    <w:p w14:paraId="6CB68A0E" w14:textId="77777777" w:rsidR="00692910" w:rsidRDefault="00692910" w:rsidP="00692910">
      <w:pPr>
        <w:widowControl/>
        <w:tabs>
          <w:tab w:val="left" w:pos="220"/>
          <w:tab w:val="left" w:pos="720"/>
        </w:tabs>
        <w:autoSpaceDE w:val="0"/>
        <w:autoSpaceDN w:val="0"/>
        <w:adjustRightInd w:val="0"/>
        <w:spacing w:after="293" w:line="340" w:lineRule="atLeast"/>
        <w:jc w:val="left"/>
        <w:rPr>
          <w:rFonts w:ascii="Arial" w:hAnsi="Arial" w:cs="Arial"/>
          <w:kern w:val="0"/>
          <w:sz w:val="30"/>
          <w:szCs w:val="30"/>
        </w:rPr>
      </w:pPr>
    </w:p>
    <w:p w14:paraId="1A3B0A13" w14:textId="77777777" w:rsidR="00646C80" w:rsidRPr="00646C80" w:rsidRDefault="00646C80" w:rsidP="00646C80">
      <w:pPr>
        <w:widowControl/>
        <w:autoSpaceDE w:val="0"/>
        <w:autoSpaceDN w:val="0"/>
        <w:adjustRightInd w:val="0"/>
        <w:spacing w:after="240" w:line="340" w:lineRule="atLeast"/>
        <w:jc w:val="left"/>
        <w:rPr>
          <w:rFonts w:ascii="Times" w:hAnsi="Times" w:cs="Times"/>
          <w:kern w:val="0"/>
        </w:rPr>
      </w:pPr>
    </w:p>
    <w:p w14:paraId="4F26206E" w14:textId="2290B202" w:rsidR="00646C80" w:rsidRPr="00646C80" w:rsidRDefault="00646C80" w:rsidP="00646C80">
      <w:pPr>
        <w:rPr>
          <w:rFonts w:ascii="Arial" w:hAnsi="Arial" w:cs="Arial"/>
        </w:rPr>
      </w:pPr>
      <w:r>
        <w:rPr>
          <w:rFonts w:ascii="MS Mincho" w:eastAsia="MS Mincho" w:hAnsi="MS Mincho" w:cs="MS Mincho"/>
          <w:kern w:val="0"/>
          <w:sz w:val="30"/>
          <w:szCs w:val="30"/>
        </w:rPr>
        <w:t> </w:t>
      </w:r>
    </w:p>
    <w:p w14:paraId="5328C6A1" w14:textId="5E58F849" w:rsidR="00646C80" w:rsidRPr="007932C8" w:rsidRDefault="00646C80">
      <w:pPr>
        <w:rPr>
          <w:rFonts w:ascii="Arial" w:hAnsi="Arial" w:cs="Arial"/>
        </w:rPr>
      </w:pPr>
    </w:p>
    <w:sectPr w:rsidR="00646C80" w:rsidRPr="007932C8" w:rsidSect="00845C7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C8"/>
    <w:rsid w:val="000844E4"/>
    <w:rsid w:val="001E572A"/>
    <w:rsid w:val="0020177C"/>
    <w:rsid w:val="00223929"/>
    <w:rsid w:val="002308E3"/>
    <w:rsid w:val="00240E78"/>
    <w:rsid w:val="002563F2"/>
    <w:rsid w:val="00335306"/>
    <w:rsid w:val="00397FAE"/>
    <w:rsid w:val="003A09AD"/>
    <w:rsid w:val="00493EC4"/>
    <w:rsid w:val="004D32EB"/>
    <w:rsid w:val="00646C80"/>
    <w:rsid w:val="00663B22"/>
    <w:rsid w:val="00692910"/>
    <w:rsid w:val="007932C8"/>
    <w:rsid w:val="00845C7B"/>
    <w:rsid w:val="00894935"/>
    <w:rsid w:val="009A6424"/>
    <w:rsid w:val="00C5253E"/>
    <w:rsid w:val="00D61B13"/>
    <w:rsid w:val="00EE3D56"/>
    <w:rsid w:val="00F3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CC0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9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924</Words>
  <Characters>5273</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17</cp:revision>
  <dcterms:created xsi:type="dcterms:W3CDTF">2016-04-23T01:32:00Z</dcterms:created>
  <dcterms:modified xsi:type="dcterms:W3CDTF">2016-04-23T03:18:00Z</dcterms:modified>
</cp:coreProperties>
</file>